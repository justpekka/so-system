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30D6" w:rsidRPr="009F30D6" w:rsidRDefault="009F30D6" w:rsidP="009F30D6">
      <w:pPr>
        <w:pStyle w:val="Heading2"/>
        <w:jc w:val="center"/>
      </w:pPr>
      <w:r>
        <w:t>MODULE SERVER</w:t>
      </w:r>
      <w:r w:rsidR="0008799D">
        <w:softHyphen/>
      </w:r>
    </w:p>
    <w:p w:rsidR="00606F46" w:rsidRPr="009F30D6" w:rsidRDefault="00606F46" w:rsidP="009F30D6">
      <w:pPr>
        <w:pStyle w:val="Heading3"/>
      </w:pPr>
      <w:r w:rsidRPr="009F30D6">
        <w:t>Contents</w:t>
      </w:r>
    </w:p>
    <w:p w:rsidR="0004526A" w:rsidRPr="0004526A" w:rsidRDefault="008D720A" w:rsidP="0004526A">
      <w:pPr>
        <w:spacing w:line="360" w:lineRule="auto"/>
        <w:rPr>
          <w:b/>
        </w:rPr>
      </w:pPr>
      <w:r w:rsidRPr="00A06498">
        <w:rPr>
          <w:b/>
        </w:rPr>
        <w:t>This module has the following files:</w:t>
      </w:r>
    </w:p>
    <w:p w:rsidR="00606F46" w:rsidRDefault="009F30D6" w:rsidP="009F30D6">
      <w:pPr>
        <w:numPr>
          <w:ilvl w:val="0"/>
          <w:numId w:val="10"/>
        </w:numPr>
      </w:pPr>
      <w:r>
        <w:t>MODULE_SERVER</w:t>
      </w:r>
      <w:r w:rsidR="0004526A">
        <w:t>.doc</w:t>
      </w:r>
      <w:r w:rsidR="00A360E9" w:rsidRPr="00A360E9">
        <w:t xml:space="preserve"> </w:t>
      </w:r>
    </w:p>
    <w:p w:rsidR="00D82130" w:rsidRPr="0004526A" w:rsidRDefault="009F30D6" w:rsidP="009F30D6">
      <w:pPr>
        <w:numPr>
          <w:ilvl w:val="0"/>
          <w:numId w:val="10"/>
        </w:numPr>
      </w:pPr>
      <w:r>
        <w:t>MODULE_SERVER_MEDIA</w:t>
      </w:r>
      <w:r w:rsidR="00AD35CE">
        <w:t>.zip</w:t>
      </w:r>
    </w:p>
    <w:p w:rsidR="001279A0" w:rsidRPr="001279A0" w:rsidRDefault="00606F46" w:rsidP="001279A0">
      <w:pPr>
        <w:pStyle w:val="Heading3"/>
        <w:rPr>
          <w:color w:val="0070C0"/>
        </w:rPr>
      </w:pPr>
      <w:r>
        <w:t xml:space="preserve">Introduction </w:t>
      </w:r>
    </w:p>
    <w:p w:rsidR="00606F46" w:rsidRDefault="001279A0" w:rsidP="007D4B96">
      <w:pPr>
        <w:jc w:val="both"/>
      </w:pPr>
      <w:proofErr w:type="spellStart"/>
      <w:r w:rsidRPr="00CF0490">
        <w:rPr>
          <w:b/>
          <w:bCs/>
        </w:rPr>
        <w:t>Trilu</w:t>
      </w:r>
      <w:proofErr w:type="spellEnd"/>
      <w:r>
        <w:t xml:space="preserve">, task management </w:t>
      </w:r>
      <w:r w:rsidR="00C175F7">
        <w:t>website</w:t>
      </w:r>
      <w:r>
        <w:t xml:space="preserve">, </w:t>
      </w:r>
      <w:r w:rsidR="00FF7DFE">
        <w:t xml:space="preserve">ask you to make </w:t>
      </w:r>
      <w:r>
        <w:t>their</w:t>
      </w:r>
      <w:r w:rsidR="00FF7DFE">
        <w:t xml:space="preserve"> minimum viable product</w:t>
      </w:r>
      <w:r w:rsidR="00167C62">
        <w:t>.</w:t>
      </w:r>
      <w:r w:rsidR="00CF67CE">
        <w:t xml:space="preserve"> Your task is to implement the backend</w:t>
      </w:r>
      <w:r w:rsidR="00167C62">
        <w:t xml:space="preserve"> with Laravel PHP Framework and frontend with </w:t>
      </w:r>
      <w:r w:rsidR="000E1C11">
        <w:t>JavaScript</w:t>
      </w:r>
      <w:r w:rsidR="00F7610E">
        <w:t xml:space="preserve"> </w:t>
      </w:r>
      <w:r w:rsidR="00167C62">
        <w:t>Framework</w:t>
      </w:r>
      <w:r w:rsidR="00F7610E">
        <w:t xml:space="preserve"> (</w:t>
      </w:r>
      <w:proofErr w:type="spellStart"/>
      <w:r w:rsidR="00F7610E">
        <w:t>VueJS</w:t>
      </w:r>
      <w:proofErr w:type="spellEnd"/>
      <w:r w:rsidR="00F7610E">
        <w:t>, AngularJS</w:t>
      </w:r>
      <w:r w:rsidR="001C71AB">
        <w:t>, Angular</w:t>
      </w:r>
      <w:r w:rsidR="00F7610E">
        <w:t>, or ReactJS)</w:t>
      </w:r>
      <w:r w:rsidR="00CF67CE">
        <w:t xml:space="preserve">. </w:t>
      </w:r>
      <w:r w:rsidR="00AA33D9">
        <w:t>T</w:t>
      </w:r>
      <w:r w:rsidR="00CF67CE">
        <w:t xml:space="preserve">he front-end </w:t>
      </w:r>
      <w:r w:rsidR="007D4B96">
        <w:t xml:space="preserve">design </w:t>
      </w:r>
      <w:r w:rsidR="00CF67CE">
        <w:t xml:space="preserve">skeleton </w:t>
      </w:r>
      <w:r w:rsidR="00AA33D9">
        <w:t>is provided</w:t>
      </w:r>
      <w:r w:rsidR="00CF67CE">
        <w:t>.</w:t>
      </w:r>
      <w:r w:rsidR="00020211">
        <w:t xml:space="preserve"> The detail description and tools that you can use will be described below.</w:t>
      </w:r>
    </w:p>
    <w:p w:rsidR="00972BE2" w:rsidRDefault="00606F46" w:rsidP="009F30D6">
      <w:pPr>
        <w:pStyle w:val="Heading3"/>
      </w:pPr>
      <w:r>
        <w:t>Description of project and tasks</w:t>
      </w:r>
    </w:p>
    <w:p w:rsidR="00791FD0" w:rsidRDefault="00791FD0" w:rsidP="00791FD0">
      <w:pPr>
        <w:rPr>
          <w:b/>
        </w:rPr>
      </w:pPr>
      <w:r>
        <w:rPr>
          <w:b/>
        </w:rPr>
        <w:t>API List:</w:t>
      </w:r>
    </w:p>
    <w:p w:rsidR="00972BE2" w:rsidRDefault="00972BE2" w:rsidP="00791FD0">
      <w:r>
        <w:t>Use provided ERD to make your database.</w:t>
      </w:r>
      <w:r w:rsidR="008D6841">
        <w:t xml:space="preserve"> Create dummy users on users table</w:t>
      </w:r>
      <w:r w:rsidR="00670E08">
        <w:t xml:space="preserve"> (password is </w:t>
      </w:r>
      <w:r w:rsidR="00987777">
        <w:t xml:space="preserve">hashed using </w:t>
      </w:r>
      <w:proofErr w:type="spellStart"/>
      <w:r w:rsidR="00987777">
        <w:t>bcrypt</w:t>
      </w:r>
      <w:proofErr w:type="spellEnd"/>
      <w:r w:rsidR="00670E08">
        <w:t>)</w:t>
      </w:r>
      <w:r w:rsidR="008D6841">
        <w:t>:</w:t>
      </w:r>
    </w:p>
    <w:tbl>
      <w:tblPr>
        <w:tblW w:w="4852" w:type="dxa"/>
        <w:jc w:val="center"/>
        <w:tblLook w:val="04A0" w:firstRow="1" w:lastRow="0" w:firstColumn="1" w:lastColumn="0" w:noHBand="0" w:noVBand="1"/>
      </w:tblPr>
      <w:tblGrid>
        <w:gridCol w:w="1208"/>
        <w:gridCol w:w="1097"/>
        <w:gridCol w:w="1289"/>
        <w:gridCol w:w="1258"/>
      </w:tblGrid>
      <w:tr w:rsidR="0006341F" w:rsidRPr="00670E08" w:rsidTr="0006341F">
        <w:trPr>
          <w:trHeight w:val="300"/>
          <w:jc w:val="center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41F" w:rsidRPr="00670E08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</w:pPr>
            <w:r w:rsidRPr="00670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  <w:t>username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41F" w:rsidRPr="00670E08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</w:pPr>
            <w:r w:rsidRPr="00670E0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  <w:t>password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41F" w:rsidRPr="00670E08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  <w:t>First name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41F" w:rsidRPr="00670E08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US"/>
              </w:rPr>
              <w:t>Last name</w:t>
            </w:r>
          </w:p>
        </w:tc>
      </w:tr>
      <w:tr w:rsidR="0006341F" w:rsidRPr="00670E08" w:rsidTr="0006341F">
        <w:trPr>
          <w:trHeight w:val="300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41F" w:rsidRPr="00670E08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john.doe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41F" w:rsidRPr="00670E08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12345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41F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John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41F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Doe</w:t>
            </w:r>
          </w:p>
        </w:tc>
      </w:tr>
      <w:tr w:rsidR="0006341F" w:rsidRPr="00670E08" w:rsidTr="0006341F">
        <w:trPr>
          <w:trHeight w:val="300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41F" w:rsidRPr="00670E08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richard.roe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41F" w:rsidRPr="00670E08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12345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41F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Richard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41F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Roe</w:t>
            </w:r>
          </w:p>
        </w:tc>
      </w:tr>
      <w:tr w:rsidR="0006341F" w:rsidRPr="00670E08" w:rsidTr="0006341F">
        <w:trPr>
          <w:trHeight w:val="300"/>
          <w:jc w:val="center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41F" w:rsidRPr="00670E08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jane.poe</w:t>
            </w:r>
            <w:proofErr w:type="spellEnd"/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341F" w:rsidRPr="00670E08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12345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41F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Jane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41F" w:rsidRDefault="0006341F" w:rsidP="00670E08">
            <w:pPr>
              <w:suppressAutoHyphens w:val="0"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/>
              </w:rPr>
              <w:t>Poe</w:t>
            </w:r>
          </w:p>
        </w:tc>
      </w:tr>
    </w:tbl>
    <w:p w:rsidR="008D6841" w:rsidRPr="00972BE2" w:rsidRDefault="008D6841" w:rsidP="00791FD0"/>
    <w:p w:rsidR="00791FD0" w:rsidRDefault="00791FD0" w:rsidP="00791FD0">
      <w:r w:rsidRPr="00E26653">
        <w:t xml:space="preserve">These are the list of web service </w:t>
      </w:r>
      <w:r>
        <w:t xml:space="preserve">endpoint </w:t>
      </w:r>
      <w:r w:rsidRPr="00E26653">
        <w:t xml:space="preserve">that requested by </w:t>
      </w:r>
      <w:proofErr w:type="spellStart"/>
      <w:r w:rsidR="006A666F" w:rsidRPr="006E691D">
        <w:rPr>
          <w:b/>
          <w:bCs/>
        </w:rPr>
        <w:t>Trilu</w:t>
      </w:r>
      <w:proofErr w:type="spellEnd"/>
      <w:r w:rsidRPr="00E26653">
        <w:t>:</w:t>
      </w:r>
    </w:p>
    <w:p w:rsidR="00791FD0" w:rsidRPr="00A7516C" w:rsidRDefault="00791FD0" w:rsidP="00791FD0">
      <w:pPr>
        <w:numPr>
          <w:ilvl w:val="0"/>
          <w:numId w:val="7"/>
        </w:numPr>
        <w:rPr>
          <w:b/>
        </w:rPr>
      </w:pPr>
      <w:r w:rsidRPr="00A7516C">
        <w:rPr>
          <w:b/>
        </w:rPr>
        <w:t>Authentication</w:t>
      </w:r>
    </w:p>
    <w:p w:rsidR="005155B3" w:rsidRDefault="005155B3" w:rsidP="0084640D">
      <w:pPr>
        <w:numPr>
          <w:ilvl w:val="1"/>
          <w:numId w:val="7"/>
        </w:numPr>
        <w:rPr>
          <w:b/>
        </w:rPr>
      </w:pPr>
      <w:r w:rsidRPr="005155B3">
        <w:rPr>
          <w:b/>
        </w:rPr>
        <w:t>Register</w:t>
      </w:r>
    </w:p>
    <w:p w:rsidR="005155B3" w:rsidRDefault="005155B3" w:rsidP="005155B3">
      <w:pPr>
        <w:ind w:left="1440"/>
        <w:rPr>
          <w:bCs/>
        </w:rPr>
      </w:pPr>
      <w:r>
        <w:rPr>
          <w:bCs/>
        </w:rPr>
        <w:t>URL: [domain]/v1/auth/register</w:t>
      </w:r>
    </w:p>
    <w:p w:rsidR="005155B3" w:rsidRDefault="005155B3" w:rsidP="005155B3">
      <w:pPr>
        <w:ind w:left="1440"/>
        <w:rPr>
          <w:bCs/>
        </w:rPr>
      </w:pPr>
      <w:r>
        <w:rPr>
          <w:bCs/>
        </w:rPr>
        <w:t>Description: For client to register new user</w:t>
      </w:r>
    </w:p>
    <w:p w:rsidR="005155B3" w:rsidRDefault="005155B3" w:rsidP="005155B3">
      <w:pPr>
        <w:ind w:left="1440"/>
        <w:rPr>
          <w:bCs/>
        </w:rPr>
      </w:pPr>
      <w:r>
        <w:rPr>
          <w:bCs/>
        </w:rPr>
        <w:t>Method: POST</w:t>
      </w:r>
    </w:p>
    <w:p w:rsidR="003A3ABB" w:rsidRDefault="003A3ABB" w:rsidP="003A3ABB">
      <w:pPr>
        <w:ind w:left="1440"/>
      </w:pPr>
      <w:r>
        <w:t>Request Parameter:</w:t>
      </w:r>
    </w:p>
    <w:p w:rsidR="003A3ABB" w:rsidRDefault="003A3ABB" w:rsidP="003A3ABB">
      <w:pPr>
        <w:numPr>
          <w:ilvl w:val="0"/>
          <w:numId w:val="9"/>
        </w:numPr>
      </w:pPr>
      <w:r>
        <w:t>Body:</w:t>
      </w:r>
    </w:p>
    <w:p w:rsidR="003A3ABB" w:rsidRDefault="003A3ABB" w:rsidP="003A3ABB">
      <w:pPr>
        <w:numPr>
          <w:ilvl w:val="1"/>
          <w:numId w:val="9"/>
        </w:numPr>
      </w:pPr>
      <w:r>
        <w:t>First Name</w:t>
      </w:r>
    </w:p>
    <w:p w:rsidR="003A3ABB" w:rsidRDefault="003A3ABB" w:rsidP="003A3ABB">
      <w:pPr>
        <w:numPr>
          <w:ilvl w:val="1"/>
          <w:numId w:val="9"/>
        </w:numPr>
      </w:pPr>
      <w:r>
        <w:t>Last Name</w:t>
      </w:r>
    </w:p>
    <w:p w:rsidR="003A3ABB" w:rsidRDefault="003A3ABB" w:rsidP="003A3ABB">
      <w:pPr>
        <w:numPr>
          <w:ilvl w:val="1"/>
          <w:numId w:val="9"/>
        </w:numPr>
      </w:pPr>
      <w:r>
        <w:t>Username</w:t>
      </w:r>
    </w:p>
    <w:p w:rsidR="003A3ABB" w:rsidRDefault="003A3ABB" w:rsidP="003A3ABB">
      <w:pPr>
        <w:numPr>
          <w:ilvl w:val="1"/>
          <w:numId w:val="9"/>
        </w:numPr>
      </w:pPr>
      <w:r>
        <w:t>Password</w:t>
      </w:r>
    </w:p>
    <w:p w:rsidR="003A3ABB" w:rsidRDefault="003A3ABB" w:rsidP="003A3ABB">
      <w:pPr>
        <w:ind w:left="1440"/>
      </w:pPr>
      <w:r>
        <w:t>Validation:</w:t>
      </w:r>
    </w:p>
    <w:p w:rsidR="003A3ABB" w:rsidRDefault="003A3ABB" w:rsidP="003A3ABB">
      <w:pPr>
        <w:numPr>
          <w:ilvl w:val="0"/>
          <w:numId w:val="9"/>
        </w:numPr>
      </w:pPr>
      <w:r>
        <w:t>First Name must be alphabet only, length between 2 – 20</w:t>
      </w:r>
    </w:p>
    <w:p w:rsidR="003A3ABB" w:rsidRDefault="003A3ABB" w:rsidP="003A3ABB">
      <w:pPr>
        <w:numPr>
          <w:ilvl w:val="0"/>
          <w:numId w:val="9"/>
        </w:numPr>
      </w:pPr>
      <w:r>
        <w:t xml:space="preserve">Last name must be alphabet only, length between 2 </w:t>
      </w:r>
      <w:r w:rsidR="00D966AB">
        <w:t>–</w:t>
      </w:r>
      <w:r>
        <w:t xml:space="preserve"> 20</w:t>
      </w:r>
    </w:p>
    <w:p w:rsidR="00D966AB" w:rsidRDefault="00D966AB" w:rsidP="003A3ABB">
      <w:pPr>
        <w:numPr>
          <w:ilvl w:val="0"/>
          <w:numId w:val="9"/>
        </w:numPr>
      </w:pPr>
      <w:r>
        <w:t xml:space="preserve">Username </w:t>
      </w:r>
      <w:r w:rsidR="007D7790">
        <w:t xml:space="preserve">only consist of </w:t>
      </w:r>
      <w:r>
        <w:t>alphanumeric</w:t>
      </w:r>
      <w:r w:rsidR="005D7BEB">
        <w:t xml:space="preserve">, </w:t>
      </w:r>
      <w:r w:rsidR="009B2FC8">
        <w:t>underscor</w:t>
      </w:r>
      <w:r w:rsidR="005D7BEB">
        <w:t>e</w:t>
      </w:r>
      <w:r w:rsidR="009B2FC8">
        <w:t xml:space="preserve"> ‘_’</w:t>
      </w:r>
      <w:r w:rsidR="005D7BEB">
        <w:t xml:space="preserve">, or dot </w:t>
      </w:r>
      <w:r w:rsidR="009B2FC8">
        <w:t>‘</w:t>
      </w:r>
      <w:r w:rsidR="005D7BEB">
        <w:t>.</w:t>
      </w:r>
      <w:r w:rsidR="009B2FC8">
        <w:t>’</w:t>
      </w:r>
      <w:r>
        <w:t>, length between 5 – 12</w:t>
      </w:r>
    </w:p>
    <w:p w:rsidR="00934D7C" w:rsidRDefault="00934D7C" w:rsidP="003A3ABB">
      <w:pPr>
        <w:numPr>
          <w:ilvl w:val="0"/>
          <w:numId w:val="9"/>
        </w:numPr>
      </w:pPr>
      <w:r>
        <w:t>Username must be unique</w:t>
      </w:r>
    </w:p>
    <w:p w:rsidR="00D966AB" w:rsidRDefault="00D966AB" w:rsidP="003A3ABB">
      <w:pPr>
        <w:numPr>
          <w:ilvl w:val="0"/>
          <w:numId w:val="9"/>
        </w:numPr>
      </w:pPr>
      <w:r>
        <w:t>Password length between 5 - 12</w:t>
      </w:r>
    </w:p>
    <w:p w:rsidR="003A3ABB" w:rsidRDefault="003A3ABB" w:rsidP="003A3ABB">
      <w:pPr>
        <w:ind w:left="1440"/>
      </w:pPr>
      <w:r>
        <w:t>Response:</w:t>
      </w:r>
    </w:p>
    <w:p w:rsidR="003A3ABB" w:rsidRDefault="003A3ABB" w:rsidP="003A3ABB">
      <w:pPr>
        <w:numPr>
          <w:ilvl w:val="0"/>
          <w:numId w:val="8"/>
        </w:numPr>
      </w:pPr>
      <w:r>
        <w:lastRenderedPageBreak/>
        <w:t xml:space="preserve">If </w:t>
      </w:r>
      <w:r w:rsidR="00C62AA9">
        <w:t>register</w:t>
      </w:r>
      <w:r>
        <w:t xml:space="preserve"> success</w:t>
      </w:r>
      <w:r w:rsidR="00AB3D21">
        <w:t xml:space="preserve">, </w:t>
      </w:r>
      <w:r w:rsidR="00EC263B">
        <w:t>register</w:t>
      </w:r>
      <w:r w:rsidR="000B1CB4">
        <w:t xml:space="preserve">ed </w:t>
      </w:r>
      <w:r w:rsidR="00AB3D21">
        <w:t>user automatically logged in</w:t>
      </w:r>
      <w:r>
        <w:t>:</w:t>
      </w:r>
    </w:p>
    <w:p w:rsidR="003A3ABB" w:rsidRDefault="003A3ABB" w:rsidP="003A3ABB">
      <w:pPr>
        <w:ind w:left="2218"/>
      </w:pPr>
      <w:r>
        <w:t>Header: response status: 200</w:t>
      </w:r>
    </w:p>
    <w:p w:rsidR="003A3ABB" w:rsidRDefault="003A3ABB" w:rsidP="003A3ABB">
      <w:pPr>
        <w:ind w:left="2218"/>
      </w:pPr>
      <w:r>
        <w:t>Body:</w:t>
      </w:r>
    </w:p>
    <w:p w:rsidR="003A3ABB" w:rsidRDefault="003A3ABB" w:rsidP="003A3ABB">
      <w:pPr>
        <w:numPr>
          <w:ilvl w:val="1"/>
          <w:numId w:val="8"/>
        </w:numPr>
      </w:pPr>
      <w:r>
        <w:t xml:space="preserve">Token (authorization token generated by the system from logged in user id with </w:t>
      </w:r>
      <w:proofErr w:type="spellStart"/>
      <w:r>
        <w:t>bcrypt</w:t>
      </w:r>
      <w:proofErr w:type="spellEnd"/>
      <w:r>
        <w:t xml:space="preserve"> hashing method)</w:t>
      </w:r>
    </w:p>
    <w:p w:rsidR="003A3ABB" w:rsidRDefault="003A3ABB" w:rsidP="003A3ABB">
      <w:pPr>
        <w:numPr>
          <w:ilvl w:val="1"/>
          <w:numId w:val="8"/>
        </w:numPr>
      </w:pPr>
      <w:r>
        <w:t>Role</w:t>
      </w:r>
    </w:p>
    <w:p w:rsidR="000911C6" w:rsidRDefault="000911C6" w:rsidP="000911C6">
      <w:pPr>
        <w:numPr>
          <w:ilvl w:val="0"/>
          <w:numId w:val="8"/>
        </w:numPr>
      </w:pPr>
      <w:r>
        <w:t>If input validation failed:</w:t>
      </w:r>
    </w:p>
    <w:p w:rsidR="000911C6" w:rsidRDefault="000911C6" w:rsidP="000911C6">
      <w:pPr>
        <w:ind w:left="2218"/>
      </w:pPr>
      <w:r>
        <w:t>Header: response status: 422</w:t>
      </w:r>
    </w:p>
    <w:p w:rsidR="000911C6" w:rsidRDefault="000911C6" w:rsidP="000911C6">
      <w:pPr>
        <w:ind w:left="2218"/>
      </w:pPr>
      <w:r>
        <w:t>Body: message: invalid field</w:t>
      </w:r>
    </w:p>
    <w:p w:rsidR="00A82595" w:rsidRPr="003A3ABB" w:rsidRDefault="00A82595" w:rsidP="005155B3">
      <w:pPr>
        <w:ind w:left="1440"/>
        <w:rPr>
          <w:bCs/>
        </w:rPr>
      </w:pPr>
    </w:p>
    <w:p w:rsidR="00791FD0" w:rsidRPr="00A7516C" w:rsidRDefault="00791FD0" w:rsidP="00791FD0">
      <w:pPr>
        <w:numPr>
          <w:ilvl w:val="1"/>
          <w:numId w:val="7"/>
        </w:numPr>
        <w:rPr>
          <w:b/>
        </w:rPr>
      </w:pPr>
      <w:r w:rsidRPr="00A7516C">
        <w:rPr>
          <w:b/>
        </w:rPr>
        <w:t>Login</w:t>
      </w:r>
    </w:p>
    <w:p w:rsidR="00791FD0" w:rsidRDefault="00791FD0" w:rsidP="00791FD0">
      <w:pPr>
        <w:ind w:left="1440"/>
      </w:pPr>
      <w:r>
        <w:t>URL: [domain]/v1/auth/login</w:t>
      </w:r>
    </w:p>
    <w:p w:rsidR="00791FD0" w:rsidRDefault="00791FD0" w:rsidP="00791FD0">
      <w:pPr>
        <w:ind w:left="1440"/>
      </w:pPr>
      <w:r>
        <w:t>Description: For client to generate and get login token using username and password</w:t>
      </w:r>
      <w:r w:rsidR="00A3297C">
        <w:t>. Username and password must be valid</w:t>
      </w:r>
      <w:r w:rsidR="00FA3F4B">
        <w:t>.</w:t>
      </w:r>
    </w:p>
    <w:p w:rsidR="00791FD0" w:rsidRDefault="00791FD0" w:rsidP="00791FD0">
      <w:pPr>
        <w:ind w:left="1440"/>
      </w:pPr>
      <w:r>
        <w:t>Method: POST</w:t>
      </w:r>
    </w:p>
    <w:p w:rsidR="00791FD0" w:rsidRDefault="00791FD0" w:rsidP="00791FD0">
      <w:pPr>
        <w:ind w:left="1440"/>
      </w:pPr>
      <w:r>
        <w:t>Request Parameter:</w:t>
      </w:r>
    </w:p>
    <w:p w:rsidR="00791FD0" w:rsidRDefault="00791FD0" w:rsidP="00791FD0">
      <w:pPr>
        <w:numPr>
          <w:ilvl w:val="0"/>
          <w:numId w:val="9"/>
        </w:numPr>
      </w:pPr>
      <w:r>
        <w:t>Body:</w:t>
      </w:r>
    </w:p>
    <w:p w:rsidR="00791FD0" w:rsidRDefault="00791FD0" w:rsidP="00791FD0">
      <w:pPr>
        <w:numPr>
          <w:ilvl w:val="1"/>
          <w:numId w:val="9"/>
        </w:numPr>
      </w:pPr>
      <w:r>
        <w:t>Username</w:t>
      </w:r>
    </w:p>
    <w:p w:rsidR="00791FD0" w:rsidRDefault="00791FD0" w:rsidP="00791FD0">
      <w:pPr>
        <w:numPr>
          <w:ilvl w:val="1"/>
          <w:numId w:val="9"/>
        </w:numPr>
      </w:pPr>
      <w:r>
        <w:t>Password</w:t>
      </w:r>
    </w:p>
    <w:p w:rsidR="00791FD0" w:rsidRDefault="00791FD0" w:rsidP="00791FD0">
      <w:pPr>
        <w:ind w:left="1440"/>
      </w:pPr>
      <w:r>
        <w:t>Response:</w:t>
      </w:r>
    </w:p>
    <w:p w:rsidR="00791FD0" w:rsidRDefault="00791FD0" w:rsidP="00791FD0">
      <w:pPr>
        <w:numPr>
          <w:ilvl w:val="0"/>
          <w:numId w:val="8"/>
        </w:numPr>
      </w:pPr>
      <w:r>
        <w:t>If login success:</w:t>
      </w:r>
    </w:p>
    <w:p w:rsidR="00791FD0" w:rsidRDefault="00791FD0" w:rsidP="00791FD0">
      <w:pPr>
        <w:ind w:left="2218"/>
      </w:pPr>
      <w:r>
        <w:t>Header: response status: 200</w:t>
      </w:r>
    </w:p>
    <w:p w:rsidR="00791FD0" w:rsidRDefault="00791FD0" w:rsidP="00791FD0">
      <w:pPr>
        <w:ind w:left="2218"/>
      </w:pPr>
      <w:r>
        <w:t>Body:</w:t>
      </w:r>
    </w:p>
    <w:p w:rsidR="00791FD0" w:rsidRDefault="00791FD0" w:rsidP="00791FD0">
      <w:pPr>
        <w:numPr>
          <w:ilvl w:val="1"/>
          <w:numId w:val="8"/>
        </w:numPr>
      </w:pPr>
      <w:r>
        <w:t>Token (authorization token generated by the system from logged in user</w:t>
      </w:r>
      <w:r w:rsidR="0073584C">
        <w:t xml:space="preserve"> </w:t>
      </w:r>
      <w:r w:rsidR="000F770C">
        <w:t>id</w:t>
      </w:r>
      <w:r>
        <w:t xml:space="preserve"> with </w:t>
      </w:r>
      <w:proofErr w:type="spellStart"/>
      <w:r w:rsidR="00EF61D1">
        <w:t>bcrypt</w:t>
      </w:r>
      <w:proofErr w:type="spellEnd"/>
      <w:r w:rsidR="000F770C">
        <w:t xml:space="preserve"> </w:t>
      </w:r>
      <w:r>
        <w:t>hashing method)</w:t>
      </w:r>
    </w:p>
    <w:p w:rsidR="00791FD0" w:rsidRDefault="00791FD0" w:rsidP="00791FD0">
      <w:pPr>
        <w:numPr>
          <w:ilvl w:val="1"/>
          <w:numId w:val="8"/>
        </w:numPr>
      </w:pPr>
      <w:r>
        <w:t>Role</w:t>
      </w:r>
    </w:p>
    <w:p w:rsidR="00791FD0" w:rsidRDefault="00791FD0" w:rsidP="00791FD0">
      <w:pPr>
        <w:numPr>
          <w:ilvl w:val="0"/>
          <w:numId w:val="8"/>
        </w:numPr>
      </w:pPr>
      <w:r>
        <w:t>If login failed (username or password do not match or empty):</w:t>
      </w:r>
    </w:p>
    <w:p w:rsidR="00791FD0" w:rsidRDefault="00791FD0" w:rsidP="00791FD0">
      <w:pPr>
        <w:ind w:left="2218"/>
      </w:pPr>
      <w:r>
        <w:t>Header: response status: 401</w:t>
      </w:r>
    </w:p>
    <w:p w:rsidR="00791FD0" w:rsidRDefault="00791FD0" w:rsidP="00791FD0">
      <w:pPr>
        <w:ind w:left="2218"/>
      </w:pPr>
      <w:r>
        <w:t>Body: message: invalid login</w:t>
      </w:r>
    </w:p>
    <w:p w:rsidR="00791FD0" w:rsidRDefault="00791FD0" w:rsidP="00791FD0">
      <w:pPr>
        <w:numPr>
          <w:ilvl w:val="1"/>
          <w:numId w:val="7"/>
        </w:numPr>
        <w:rPr>
          <w:b/>
        </w:rPr>
      </w:pPr>
      <w:r w:rsidRPr="00A7516C">
        <w:rPr>
          <w:b/>
        </w:rPr>
        <w:t>Logout</w:t>
      </w:r>
    </w:p>
    <w:p w:rsidR="00791FD0" w:rsidRDefault="00791FD0" w:rsidP="00791FD0">
      <w:pPr>
        <w:ind w:left="1440"/>
      </w:pPr>
      <w:r>
        <w:t>URL: [domain]/v1/auth/</w:t>
      </w:r>
      <w:proofErr w:type="spellStart"/>
      <w:r>
        <w:t>logout?token</w:t>
      </w:r>
      <w:proofErr w:type="spellEnd"/>
      <w:r>
        <w:t>={</w:t>
      </w:r>
      <w:r>
        <w:rPr>
          <w:i/>
        </w:rPr>
        <w:t>AUTHORIZATION_TOKEN</w:t>
      </w:r>
      <w:r>
        <w:t>}</w:t>
      </w:r>
    </w:p>
    <w:p w:rsidR="00791FD0" w:rsidRDefault="00791FD0" w:rsidP="00791FD0">
      <w:pPr>
        <w:ind w:left="1440"/>
      </w:pPr>
      <w:r>
        <w:t>Description: For server to make token invalid</w:t>
      </w:r>
    </w:p>
    <w:p w:rsidR="00791FD0" w:rsidRDefault="00791FD0" w:rsidP="00B51835">
      <w:pPr>
        <w:ind w:left="1440"/>
      </w:pPr>
      <w:r>
        <w:t>Method: GET</w:t>
      </w:r>
    </w:p>
    <w:p w:rsidR="00791FD0" w:rsidRDefault="00791FD0" w:rsidP="00791FD0">
      <w:pPr>
        <w:ind w:left="1440"/>
      </w:pPr>
      <w:r>
        <w:t>Response:</w:t>
      </w:r>
    </w:p>
    <w:p w:rsidR="00791FD0" w:rsidRDefault="00791FD0" w:rsidP="00791FD0">
      <w:pPr>
        <w:numPr>
          <w:ilvl w:val="0"/>
          <w:numId w:val="8"/>
        </w:numPr>
      </w:pPr>
      <w:r>
        <w:t>If logout success:</w:t>
      </w:r>
    </w:p>
    <w:p w:rsidR="00791FD0" w:rsidRDefault="00791FD0" w:rsidP="00791FD0">
      <w:pPr>
        <w:ind w:left="2218"/>
      </w:pPr>
      <w:r>
        <w:t>Header: response status: 200</w:t>
      </w:r>
    </w:p>
    <w:p w:rsidR="00791FD0" w:rsidRDefault="00791FD0" w:rsidP="00791FD0">
      <w:pPr>
        <w:ind w:left="2218"/>
      </w:pPr>
      <w:r>
        <w:t>Body:</w:t>
      </w:r>
    </w:p>
    <w:p w:rsidR="00791FD0" w:rsidRDefault="00791FD0" w:rsidP="00791FD0">
      <w:pPr>
        <w:numPr>
          <w:ilvl w:val="1"/>
          <w:numId w:val="8"/>
        </w:numPr>
      </w:pPr>
      <w:r>
        <w:t>message: logout success</w:t>
      </w:r>
    </w:p>
    <w:p w:rsidR="00791FD0" w:rsidRDefault="00791FD0" w:rsidP="00791FD0">
      <w:pPr>
        <w:numPr>
          <w:ilvl w:val="0"/>
          <w:numId w:val="8"/>
        </w:numPr>
      </w:pPr>
      <w:r>
        <w:t>If logout failed (token invalid):</w:t>
      </w:r>
    </w:p>
    <w:p w:rsidR="00791FD0" w:rsidRDefault="00791FD0" w:rsidP="00791FD0">
      <w:pPr>
        <w:ind w:left="2218"/>
      </w:pPr>
      <w:r>
        <w:t>Header: response status: 401</w:t>
      </w:r>
    </w:p>
    <w:p w:rsidR="00791FD0" w:rsidRDefault="00791FD0" w:rsidP="00791FD0">
      <w:pPr>
        <w:ind w:left="2218"/>
      </w:pPr>
      <w:r>
        <w:t>Body: message: unauthorized user</w:t>
      </w:r>
    </w:p>
    <w:p w:rsidR="00791FD0" w:rsidRPr="00A7516C" w:rsidRDefault="00791FD0" w:rsidP="00791FD0">
      <w:pPr>
        <w:ind w:left="1440"/>
        <w:rPr>
          <w:b/>
        </w:rPr>
      </w:pPr>
    </w:p>
    <w:p w:rsidR="00791FD0" w:rsidRPr="00F3073E" w:rsidRDefault="000A58B3" w:rsidP="00791FD0">
      <w:pPr>
        <w:numPr>
          <w:ilvl w:val="0"/>
          <w:numId w:val="7"/>
        </w:numPr>
        <w:rPr>
          <w:b/>
        </w:rPr>
      </w:pPr>
      <w:r>
        <w:rPr>
          <w:b/>
        </w:rPr>
        <w:t>Board</w:t>
      </w:r>
    </w:p>
    <w:p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Create new </w:t>
      </w:r>
      <w:r w:rsidR="000A58B3">
        <w:rPr>
          <w:b/>
        </w:rPr>
        <w:t>board</w:t>
      </w:r>
    </w:p>
    <w:p w:rsidR="00791FD0" w:rsidRDefault="00791FD0" w:rsidP="00791FD0">
      <w:pPr>
        <w:ind w:left="1440"/>
      </w:pPr>
      <w:r>
        <w:t>URL: [domain]/v1/</w:t>
      </w:r>
      <w:proofErr w:type="spellStart"/>
      <w:r w:rsidR="000A58B3">
        <w:t>board</w:t>
      </w:r>
      <w:r>
        <w:t>?token</w:t>
      </w:r>
      <w:proofErr w:type="spellEnd"/>
      <w:r>
        <w:t>={</w:t>
      </w:r>
      <w:r>
        <w:rPr>
          <w:i/>
        </w:rPr>
        <w:t>AUTHORIZATION_TOKEN</w:t>
      </w:r>
      <w:r>
        <w:t>}</w:t>
      </w:r>
    </w:p>
    <w:p w:rsidR="00085852" w:rsidRDefault="00791FD0" w:rsidP="00AB3869">
      <w:pPr>
        <w:ind w:left="1440"/>
      </w:pPr>
      <w:r>
        <w:t xml:space="preserve">Description: For client to create new </w:t>
      </w:r>
      <w:r w:rsidR="00E032EC">
        <w:t>board</w:t>
      </w:r>
      <w:r w:rsidR="00942638">
        <w:t>. Assign creator as team member when board created.</w:t>
      </w:r>
    </w:p>
    <w:p w:rsidR="00791FD0" w:rsidRDefault="00791FD0" w:rsidP="00791FD0">
      <w:pPr>
        <w:ind w:left="1440"/>
      </w:pPr>
      <w:r>
        <w:t>Method: POST</w:t>
      </w:r>
    </w:p>
    <w:p w:rsidR="00791FD0" w:rsidRDefault="00791FD0" w:rsidP="00791FD0">
      <w:pPr>
        <w:ind w:left="1440"/>
      </w:pPr>
      <w:r>
        <w:t>Request Parameter:</w:t>
      </w:r>
    </w:p>
    <w:p w:rsidR="00791FD0" w:rsidRDefault="00791FD0" w:rsidP="00791FD0">
      <w:pPr>
        <w:numPr>
          <w:ilvl w:val="0"/>
          <w:numId w:val="9"/>
        </w:numPr>
      </w:pPr>
      <w:r>
        <w:t>Body:</w:t>
      </w:r>
    </w:p>
    <w:p w:rsidR="00791FD0" w:rsidRDefault="00791FD0" w:rsidP="00791FD0">
      <w:pPr>
        <w:numPr>
          <w:ilvl w:val="1"/>
          <w:numId w:val="9"/>
        </w:numPr>
      </w:pPr>
      <w:r>
        <w:t>Name</w:t>
      </w:r>
    </w:p>
    <w:p w:rsidR="00255D1E" w:rsidRDefault="00255D1E" w:rsidP="00255D1E">
      <w:pPr>
        <w:ind w:left="1440"/>
      </w:pPr>
      <w:r>
        <w:t xml:space="preserve">Validation: </w:t>
      </w:r>
    </w:p>
    <w:p w:rsidR="00791FD0" w:rsidRDefault="00255D1E" w:rsidP="00255D1E">
      <w:pPr>
        <w:numPr>
          <w:ilvl w:val="0"/>
          <w:numId w:val="9"/>
        </w:numPr>
      </w:pPr>
      <w:r>
        <w:t>name must be filled</w:t>
      </w:r>
    </w:p>
    <w:p w:rsidR="00791FD0" w:rsidRDefault="00791FD0" w:rsidP="00791FD0">
      <w:pPr>
        <w:ind w:left="1440"/>
      </w:pPr>
      <w:r>
        <w:t>Response:</w:t>
      </w:r>
    </w:p>
    <w:p w:rsidR="00791FD0" w:rsidRDefault="00791FD0" w:rsidP="00791FD0">
      <w:pPr>
        <w:numPr>
          <w:ilvl w:val="0"/>
          <w:numId w:val="8"/>
        </w:numPr>
      </w:pPr>
      <w:r>
        <w:t>If success:</w:t>
      </w:r>
    </w:p>
    <w:p w:rsidR="00791FD0" w:rsidRDefault="00791FD0" w:rsidP="00791FD0">
      <w:pPr>
        <w:ind w:left="2218"/>
      </w:pPr>
      <w:r>
        <w:t>Header: response status: 200</w:t>
      </w:r>
    </w:p>
    <w:p w:rsidR="00791FD0" w:rsidRDefault="00791FD0" w:rsidP="00791FD0">
      <w:pPr>
        <w:ind w:left="2218"/>
      </w:pPr>
      <w:r>
        <w:t xml:space="preserve">Body: message: create </w:t>
      </w:r>
      <w:r w:rsidR="005B05B2">
        <w:t>board</w:t>
      </w:r>
      <w:r>
        <w:t xml:space="preserve"> success</w:t>
      </w:r>
    </w:p>
    <w:p w:rsidR="00791FD0" w:rsidRDefault="00E27E0D" w:rsidP="00791FD0">
      <w:pPr>
        <w:numPr>
          <w:ilvl w:val="0"/>
          <w:numId w:val="8"/>
        </w:numPr>
      </w:pPr>
      <w:r>
        <w:t>If input validation failed</w:t>
      </w:r>
      <w:r w:rsidR="00791FD0">
        <w:t>:</w:t>
      </w:r>
    </w:p>
    <w:p w:rsidR="00791FD0" w:rsidRDefault="00791FD0" w:rsidP="00791FD0">
      <w:pPr>
        <w:ind w:left="2218"/>
      </w:pPr>
      <w:r>
        <w:t>Header: response status: 422</w:t>
      </w:r>
    </w:p>
    <w:p w:rsidR="00791FD0" w:rsidRDefault="00791FD0" w:rsidP="00791FD0">
      <w:pPr>
        <w:ind w:left="2218"/>
      </w:pPr>
      <w:r>
        <w:t xml:space="preserve">Body: message: </w:t>
      </w:r>
      <w:r w:rsidR="009A44C0">
        <w:t>invalid field</w:t>
      </w:r>
    </w:p>
    <w:p w:rsidR="00791FD0" w:rsidRDefault="00791FD0" w:rsidP="00791FD0">
      <w:pPr>
        <w:numPr>
          <w:ilvl w:val="0"/>
          <w:numId w:val="8"/>
        </w:numPr>
      </w:pPr>
      <w:r w:rsidRPr="00680E56">
        <w:t>If unauthorized user access it</w:t>
      </w:r>
      <w:r>
        <w:t xml:space="preserve"> (only </w:t>
      </w:r>
      <w:r w:rsidR="00770BF5">
        <w:t>logged in user</w:t>
      </w:r>
      <w:r>
        <w:t xml:space="preserve"> can access this endpoint):</w:t>
      </w:r>
    </w:p>
    <w:p w:rsidR="00791FD0" w:rsidRDefault="00791FD0" w:rsidP="00791FD0">
      <w:pPr>
        <w:ind w:left="2218"/>
      </w:pPr>
      <w:r>
        <w:t>Header: response status: 401</w:t>
      </w:r>
    </w:p>
    <w:p w:rsidR="00791FD0" w:rsidRDefault="00791FD0" w:rsidP="00791FD0">
      <w:pPr>
        <w:ind w:left="2218"/>
      </w:pPr>
      <w:r>
        <w:t xml:space="preserve">Body: message: </w:t>
      </w:r>
      <w:r w:rsidR="00BA7802">
        <w:t>unauthorized user</w:t>
      </w:r>
    </w:p>
    <w:p w:rsidR="00791FD0" w:rsidRDefault="00791FD0" w:rsidP="00791FD0">
      <w:pPr>
        <w:ind w:left="2218"/>
      </w:pPr>
    </w:p>
    <w:p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Update </w:t>
      </w:r>
      <w:r w:rsidR="00A558DA">
        <w:rPr>
          <w:b/>
        </w:rPr>
        <w:t>board</w:t>
      </w:r>
    </w:p>
    <w:p w:rsidR="00791FD0" w:rsidRDefault="00791FD0" w:rsidP="00791FD0">
      <w:pPr>
        <w:ind w:left="1440"/>
      </w:pPr>
      <w:r>
        <w:t>URL: [domain]/v1/</w:t>
      </w:r>
      <w:r w:rsidR="00A558DA">
        <w:t>board</w:t>
      </w:r>
      <w:r>
        <w:t>/{</w:t>
      </w:r>
      <w:proofErr w:type="spellStart"/>
      <w:r w:rsidR="00A558DA">
        <w:rPr>
          <w:i/>
        </w:rPr>
        <w:t>board</w:t>
      </w:r>
      <w:r w:rsidRPr="00C1767C">
        <w:rPr>
          <w:i/>
        </w:rPr>
        <w:t>_id</w:t>
      </w:r>
      <w:proofErr w:type="spellEnd"/>
      <w:r>
        <w:t>}?token={</w:t>
      </w:r>
      <w:r>
        <w:rPr>
          <w:i/>
        </w:rPr>
        <w:t>AUTHORIZATION_TOKEN</w:t>
      </w:r>
      <w:r>
        <w:t>}</w:t>
      </w:r>
    </w:p>
    <w:p w:rsidR="00791FD0" w:rsidRDefault="00791FD0" w:rsidP="00791FD0">
      <w:pPr>
        <w:ind w:left="1440"/>
      </w:pPr>
      <w:r>
        <w:t xml:space="preserve">Description: For client to update existing </w:t>
      </w:r>
      <w:r w:rsidR="00A558DA">
        <w:t>board</w:t>
      </w:r>
      <w:r>
        <w:t xml:space="preserve"> by id</w:t>
      </w:r>
    </w:p>
    <w:p w:rsidR="00791FD0" w:rsidRDefault="00791FD0" w:rsidP="00B51835">
      <w:pPr>
        <w:ind w:left="1440"/>
      </w:pPr>
      <w:r>
        <w:t>Method: PUT</w:t>
      </w:r>
    </w:p>
    <w:p w:rsidR="00791FD0" w:rsidRDefault="00791FD0" w:rsidP="00791FD0">
      <w:pPr>
        <w:ind w:left="1440"/>
      </w:pPr>
      <w:r>
        <w:t>Request Parameter:</w:t>
      </w:r>
    </w:p>
    <w:p w:rsidR="00791FD0" w:rsidRDefault="00791FD0" w:rsidP="00791FD0">
      <w:pPr>
        <w:numPr>
          <w:ilvl w:val="0"/>
          <w:numId w:val="9"/>
        </w:numPr>
      </w:pPr>
      <w:r>
        <w:t>Body:</w:t>
      </w:r>
    </w:p>
    <w:p w:rsidR="00791FD0" w:rsidRDefault="00A558DA" w:rsidP="00791FD0">
      <w:pPr>
        <w:numPr>
          <w:ilvl w:val="1"/>
          <w:numId w:val="9"/>
        </w:numPr>
      </w:pPr>
      <w:r>
        <w:t>N</w:t>
      </w:r>
      <w:r w:rsidR="00791FD0">
        <w:t>ame</w:t>
      </w:r>
    </w:p>
    <w:p w:rsidR="00A558DA" w:rsidRDefault="00A558DA" w:rsidP="00A558DA">
      <w:pPr>
        <w:ind w:left="1440"/>
      </w:pPr>
      <w:r>
        <w:t xml:space="preserve">Validation: </w:t>
      </w:r>
    </w:p>
    <w:p w:rsidR="00A558DA" w:rsidRDefault="00A558DA" w:rsidP="00A558DA">
      <w:pPr>
        <w:numPr>
          <w:ilvl w:val="0"/>
          <w:numId w:val="9"/>
        </w:numPr>
      </w:pPr>
      <w:r>
        <w:t>name must be filled</w:t>
      </w:r>
    </w:p>
    <w:p w:rsidR="00791FD0" w:rsidRDefault="00791FD0" w:rsidP="00791FD0">
      <w:pPr>
        <w:ind w:left="1440"/>
      </w:pPr>
      <w:r>
        <w:t>Response:</w:t>
      </w:r>
    </w:p>
    <w:p w:rsidR="00791FD0" w:rsidRDefault="00791FD0" w:rsidP="00791FD0">
      <w:pPr>
        <w:numPr>
          <w:ilvl w:val="0"/>
          <w:numId w:val="8"/>
        </w:numPr>
      </w:pPr>
      <w:r>
        <w:t>If success:</w:t>
      </w:r>
    </w:p>
    <w:p w:rsidR="00791FD0" w:rsidRDefault="00791FD0" w:rsidP="00791FD0">
      <w:pPr>
        <w:ind w:left="2218"/>
      </w:pPr>
      <w:r>
        <w:t>Header: response status: 200</w:t>
      </w:r>
    </w:p>
    <w:p w:rsidR="00791FD0" w:rsidRDefault="00791FD0" w:rsidP="00791FD0">
      <w:pPr>
        <w:ind w:left="2218"/>
      </w:pPr>
      <w:r>
        <w:t xml:space="preserve">Body: message: update </w:t>
      </w:r>
      <w:r w:rsidR="00A558DA">
        <w:t>board</w:t>
      </w:r>
      <w:r>
        <w:t xml:space="preserve"> success</w:t>
      </w:r>
    </w:p>
    <w:p w:rsidR="00791FD0" w:rsidRDefault="00E27E0D" w:rsidP="00791FD0">
      <w:pPr>
        <w:numPr>
          <w:ilvl w:val="0"/>
          <w:numId w:val="8"/>
        </w:numPr>
      </w:pPr>
      <w:r>
        <w:t>If input validation failed</w:t>
      </w:r>
      <w:r w:rsidR="00791FD0">
        <w:t>:</w:t>
      </w:r>
    </w:p>
    <w:p w:rsidR="00791FD0" w:rsidRDefault="00791FD0" w:rsidP="00791FD0">
      <w:pPr>
        <w:ind w:left="2218"/>
      </w:pPr>
      <w:r>
        <w:t>Header: response status: 422</w:t>
      </w:r>
    </w:p>
    <w:p w:rsidR="00791FD0" w:rsidRDefault="00791FD0" w:rsidP="00791FD0">
      <w:pPr>
        <w:ind w:left="2218"/>
      </w:pPr>
      <w:r>
        <w:t xml:space="preserve">Body: message: </w:t>
      </w:r>
      <w:r w:rsidR="003615E8">
        <w:t>invalid field</w:t>
      </w:r>
    </w:p>
    <w:p w:rsidR="00791FD0" w:rsidRDefault="00791FD0" w:rsidP="00791FD0">
      <w:pPr>
        <w:numPr>
          <w:ilvl w:val="0"/>
          <w:numId w:val="8"/>
        </w:numPr>
      </w:pPr>
      <w:r w:rsidRPr="00680E56">
        <w:t>If unauthorized user access it</w:t>
      </w:r>
      <w:r>
        <w:t xml:space="preserve"> (</w:t>
      </w:r>
      <w:r w:rsidR="006C3918">
        <w:t xml:space="preserve">only </w:t>
      </w:r>
      <w:r w:rsidR="006726F0">
        <w:t>team member</w:t>
      </w:r>
      <w:r w:rsidR="006C3918">
        <w:t xml:space="preserve"> can access this endpoint</w:t>
      </w:r>
      <w:r>
        <w:t>):</w:t>
      </w:r>
    </w:p>
    <w:p w:rsidR="00791FD0" w:rsidRDefault="00791FD0" w:rsidP="00791FD0">
      <w:pPr>
        <w:ind w:left="2218"/>
      </w:pPr>
      <w:r>
        <w:lastRenderedPageBreak/>
        <w:t>Header: response status: 401</w:t>
      </w:r>
    </w:p>
    <w:p w:rsidR="00791FD0" w:rsidRDefault="00791FD0" w:rsidP="00791FD0">
      <w:pPr>
        <w:ind w:left="2218"/>
      </w:pPr>
      <w:r>
        <w:t>Body: message: unauthorized user</w:t>
      </w:r>
    </w:p>
    <w:p w:rsidR="00791FD0" w:rsidRDefault="00791FD0" w:rsidP="00791FD0">
      <w:pPr>
        <w:ind w:left="2218"/>
      </w:pPr>
    </w:p>
    <w:p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Delete </w:t>
      </w:r>
      <w:r w:rsidR="00A558DA">
        <w:rPr>
          <w:b/>
        </w:rPr>
        <w:t>board</w:t>
      </w:r>
    </w:p>
    <w:p w:rsidR="00791FD0" w:rsidRDefault="00791FD0" w:rsidP="00791FD0">
      <w:pPr>
        <w:ind w:left="1440"/>
      </w:pPr>
      <w:r>
        <w:t>URL: [domain]/v1/</w:t>
      </w:r>
      <w:r w:rsidR="00A558DA">
        <w:t>board</w:t>
      </w:r>
      <w:r>
        <w:t>/{</w:t>
      </w:r>
      <w:proofErr w:type="spellStart"/>
      <w:r w:rsidR="00A558DA">
        <w:rPr>
          <w:i/>
        </w:rPr>
        <w:t>board</w:t>
      </w:r>
      <w:r w:rsidRPr="00C1767C">
        <w:rPr>
          <w:i/>
        </w:rPr>
        <w:t>_id</w:t>
      </w:r>
      <w:proofErr w:type="spellEnd"/>
      <w:r>
        <w:t>}?token={</w:t>
      </w:r>
      <w:r>
        <w:rPr>
          <w:i/>
        </w:rPr>
        <w:t>AUTHORIZATION_TOKEN</w:t>
      </w:r>
      <w:r>
        <w:t>}</w:t>
      </w:r>
    </w:p>
    <w:p w:rsidR="00791FD0" w:rsidRDefault="00791FD0" w:rsidP="00791FD0">
      <w:pPr>
        <w:ind w:left="1440"/>
      </w:pPr>
      <w:r>
        <w:t xml:space="preserve">Description: For client to delete existing </w:t>
      </w:r>
      <w:r w:rsidR="00A558DA">
        <w:t>board</w:t>
      </w:r>
      <w:r>
        <w:t xml:space="preserve"> by id</w:t>
      </w:r>
    </w:p>
    <w:p w:rsidR="00791FD0" w:rsidRDefault="00791FD0" w:rsidP="00B51835">
      <w:pPr>
        <w:ind w:left="1440"/>
      </w:pPr>
      <w:r>
        <w:t>Method: DELETE</w:t>
      </w:r>
    </w:p>
    <w:p w:rsidR="00791FD0" w:rsidRDefault="00791FD0" w:rsidP="00791FD0">
      <w:pPr>
        <w:ind w:left="1440"/>
      </w:pPr>
      <w:r>
        <w:t>Response:</w:t>
      </w:r>
    </w:p>
    <w:p w:rsidR="00791FD0" w:rsidRDefault="00791FD0" w:rsidP="00791FD0">
      <w:pPr>
        <w:numPr>
          <w:ilvl w:val="0"/>
          <w:numId w:val="8"/>
        </w:numPr>
      </w:pPr>
      <w:r>
        <w:t>If success:</w:t>
      </w:r>
    </w:p>
    <w:p w:rsidR="00791FD0" w:rsidRDefault="00791FD0" w:rsidP="00791FD0">
      <w:pPr>
        <w:ind w:left="2218"/>
      </w:pPr>
      <w:r>
        <w:t>Header: response status: 200</w:t>
      </w:r>
    </w:p>
    <w:p w:rsidR="00791FD0" w:rsidRDefault="00791FD0" w:rsidP="00791FD0">
      <w:pPr>
        <w:ind w:left="2218"/>
      </w:pPr>
      <w:r>
        <w:t xml:space="preserve">Body: message: delete </w:t>
      </w:r>
      <w:r w:rsidR="00A558DA">
        <w:t>board</w:t>
      </w:r>
      <w:r>
        <w:t xml:space="preserve"> success</w:t>
      </w:r>
    </w:p>
    <w:p w:rsidR="00791FD0" w:rsidRDefault="00791FD0" w:rsidP="00791FD0">
      <w:pPr>
        <w:numPr>
          <w:ilvl w:val="0"/>
          <w:numId w:val="8"/>
        </w:numPr>
      </w:pPr>
      <w:r w:rsidRPr="00680E56">
        <w:t>If unauthorized user access it</w:t>
      </w:r>
      <w:r>
        <w:t xml:space="preserve"> (</w:t>
      </w:r>
      <w:r w:rsidR="006966E7">
        <w:t xml:space="preserve">only </w:t>
      </w:r>
      <w:r w:rsidR="008A1AD1">
        <w:t>creator</w:t>
      </w:r>
      <w:r w:rsidR="006966E7">
        <w:t xml:space="preserve"> can access this endpoint</w:t>
      </w:r>
      <w:r>
        <w:t>):</w:t>
      </w:r>
    </w:p>
    <w:p w:rsidR="00791FD0" w:rsidRDefault="00791FD0" w:rsidP="00791FD0">
      <w:pPr>
        <w:ind w:left="2218"/>
      </w:pPr>
      <w:r>
        <w:t>Header: response status: 401</w:t>
      </w:r>
    </w:p>
    <w:p w:rsidR="00791FD0" w:rsidRDefault="00791FD0" w:rsidP="00791FD0">
      <w:pPr>
        <w:ind w:left="2218"/>
      </w:pPr>
      <w:r>
        <w:t>Body: message: unauthorized user</w:t>
      </w:r>
    </w:p>
    <w:p w:rsidR="00791FD0" w:rsidRDefault="00791FD0" w:rsidP="00791FD0">
      <w:pPr>
        <w:ind w:left="2218"/>
      </w:pPr>
    </w:p>
    <w:p w:rsidR="00791FD0" w:rsidRPr="00A7516C" w:rsidRDefault="00791FD0" w:rsidP="00791FD0">
      <w:pPr>
        <w:numPr>
          <w:ilvl w:val="1"/>
          <w:numId w:val="7"/>
        </w:numPr>
        <w:rPr>
          <w:b/>
        </w:rPr>
      </w:pPr>
      <w:r>
        <w:rPr>
          <w:b/>
        </w:rPr>
        <w:t xml:space="preserve">Get all </w:t>
      </w:r>
      <w:r w:rsidR="00A558DA">
        <w:rPr>
          <w:b/>
        </w:rPr>
        <w:t>board</w:t>
      </w:r>
      <w:r>
        <w:rPr>
          <w:b/>
        </w:rPr>
        <w:t>s</w:t>
      </w:r>
    </w:p>
    <w:p w:rsidR="00791FD0" w:rsidRDefault="00791FD0" w:rsidP="00791FD0">
      <w:pPr>
        <w:ind w:left="1440"/>
      </w:pPr>
      <w:r>
        <w:t>URL: [domain]/v1/</w:t>
      </w:r>
      <w:proofErr w:type="spellStart"/>
      <w:r w:rsidR="00A558DA">
        <w:t>board</w:t>
      </w:r>
      <w:r>
        <w:t>?token</w:t>
      </w:r>
      <w:proofErr w:type="spellEnd"/>
      <w:r>
        <w:t>={</w:t>
      </w:r>
      <w:r>
        <w:rPr>
          <w:i/>
        </w:rPr>
        <w:t>AUTHORIZATION_TOKEN</w:t>
      </w:r>
      <w:r>
        <w:t>}</w:t>
      </w:r>
    </w:p>
    <w:p w:rsidR="00791FD0" w:rsidRDefault="00791FD0" w:rsidP="00791FD0">
      <w:pPr>
        <w:ind w:left="1440"/>
      </w:pPr>
      <w:r>
        <w:t xml:space="preserve">Description: For client to get all </w:t>
      </w:r>
      <w:r w:rsidR="00A558DA">
        <w:t>board</w:t>
      </w:r>
      <w:r>
        <w:t>s data</w:t>
      </w:r>
      <w:r w:rsidR="00BA3F5E">
        <w:t xml:space="preserve"> based on logged in user</w:t>
      </w:r>
      <w:r w:rsidR="000D6F4C">
        <w:t xml:space="preserve">, </w:t>
      </w:r>
      <w:r w:rsidR="00BA3F5E">
        <w:t xml:space="preserve">as a member or </w:t>
      </w:r>
      <w:r w:rsidR="00437823">
        <w:t>creator</w:t>
      </w:r>
      <w:r w:rsidR="00BA3F5E">
        <w:t>.</w:t>
      </w:r>
    </w:p>
    <w:p w:rsidR="00791FD0" w:rsidRDefault="00791FD0" w:rsidP="00B51835">
      <w:pPr>
        <w:ind w:left="1440"/>
      </w:pPr>
      <w:r>
        <w:t>Method: GET</w:t>
      </w:r>
    </w:p>
    <w:p w:rsidR="00791FD0" w:rsidRDefault="00791FD0" w:rsidP="00791FD0">
      <w:pPr>
        <w:ind w:left="1440"/>
      </w:pPr>
      <w:r>
        <w:t>Response:</w:t>
      </w:r>
    </w:p>
    <w:p w:rsidR="00791FD0" w:rsidRDefault="00791FD0" w:rsidP="00791FD0">
      <w:pPr>
        <w:numPr>
          <w:ilvl w:val="0"/>
          <w:numId w:val="8"/>
        </w:numPr>
      </w:pPr>
      <w:r>
        <w:t>If success:</w:t>
      </w:r>
    </w:p>
    <w:p w:rsidR="00791FD0" w:rsidRDefault="00791FD0" w:rsidP="00791FD0">
      <w:pPr>
        <w:ind w:left="2218"/>
      </w:pPr>
      <w:r>
        <w:t>Header: response status: 200</w:t>
      </w:r>
    </w:p>
    <w:p w:rsidR="00791FD0" w:rsidRDefault="00791FD0" w:rsidP="00791FD0">
      <w:pPr>
        <w:ind w:left="2218"/>
      </w:pPr>
      <w:r>
        <w:t xml:space="preserve">Body: all </w:t>
      </w:r>
      <w:r w:rsidR="00A558DA">
        <w:t>board</w:t>
      </w:r>
      <w:r>
        <w:t xml:space="preserve"> data in json (consists of id, name</w:t>
      </w:r>
      <w:r w:rsidR="008E35E8">
        <w:t xml:space="preserve">, </w:t>
      </w:r>
      <w:proofErr w:type="spellStart"/>
      <w:r w:rsidR="008E35E8">
        <w:t>creator_id</w:t>
      </w:r>
      <w:proofErr w:type="spellEnd"/>
      <w:r>
        <w:t>)</w:t>
      </w:r>
    </w:p>
    <w:p w:rsidR="00791FD0" w:rsidRDefault="00791FD0" w:rsidP="00791FD0">
      <w:pPr>
        <w:numPr>
          <w:ilvl w:val="0"/>
          <w:numId w:val="8"/>
        </w:numPr>
      </w:pPr>
      <w:r w:rsidRPr="00680E56">
        <w:t>If unauthorized user access it</w:t>
      </w:r>
      <w:r>
        <w:t xml:space="preserve"> (only </w:t>
      </w:r>
      <w:r w:rsidR="00762D7D">
        <w:t>logged in user</w:t>
      </w:r>
      <w:r>
        <w:t xml:space="preserve"> can access this endpoint):</w:t>
      </w:r>
    </w:p>
    <w:p w:rsidR="00791FD0" w:rsidRDefault="00791FD0" w:rsidP="00791FD0">
      <w:pPr>
        <w:ind w:left="2218"/>
      </w:pPr>
      <w:r>
        <w:t>Header: response status: 401</w:t>
      </w:r>
    </w:p>
    <w:p w:rsidR="00C467F0" w:rsidRDefault="00C467F0" w:rsidP="00791FD0">
      <w:pPr>
        <w:ind w:left="2218"/>
      </w:pPr>
    </w:p>
    <w:p w:rsidR="00C467F0" w:rsidRPr="00A7516C" w:rsidRDefault="009E015A" w:rsidP="00C467F0">
      <w:pPr>
        <w:numPr>
          <w:ilvl w:val="1"/>
          <w:numId w:val="7"/>
        </w:numPr>
        <w:rPr>
          <w:b/>
        </w:rPr>
      </w:pPr>
      <w:r>
        <w:rPr>
          <w:b/>
        </w:rPr>
        <w:t>Open board</w:t>
      </w:r>
    </w:p>
    <w:p w:rsidR="00C467F0" w:rsidRDefault="00C467F0" w:rsidP="00C467F0">
      <w:pPr>
        <w:ind w:left="1440"/>
      </w:pPr>
      <w:r>
        <w:t>URL: [domain]/v1/board</w:t>
      </w:r>
      <w:r w:rsidR="00F07E2B">
        <w:t>/{</w:t>
      </w:r>
      <w:proofErr w:type="spellStart"/>
      <w:r w:rsidR="00F07E2B">
        <w:rPr>
          <w:i/>
        </w:rPr>
        <w:t>board</w:t>
      </w:r>
      <w:r w:rsidR="00F07E2B" w:rsidRPr="00C1767C">
        <w:rPr>
          <w:i/>
        </w:rPr>
        <w:t>_id</w:t>
      </w:r>
      <w:proofErr w:type="spellEnd"/>
      <w:r w:rsidR="00F07E2B">
        <w:t>}</w:t>
      </w:r>
      <w:r>
        <w:t>?token={</w:t>
      </w:r>
      <w:r>
        <w:rPr>
          <w:i/>
        </w:rPr>
        <w:t>AUTHORIZATION_TOKEN</w:t>
      </w:r>
      <w:r>
        <w:t>}</w:t>
      </w:r>
    </w:p>
    <w:p w:rsidR="00C467F0" w:rsidRDefault="00C467F0" w:rsidP="00C467F0">
      <w:pPr>
        <w:ind w:left="1440"/>
      </w:pPr>
      <w:r>
        <w:t xml:space="preserve">Description: For client to get </w:t>
      </w:r>
      <w:r w:rsidR="004A25E8">
        <w:t xml:space="preserve">board detail based on </w:t>
      </w:r>
      <w:proofErr w:type="spellStart"/>
      <w:r w:rsidR="004A25E8">
        <w:t>board_id</w:t>
      </w:r>
      <w:proofErr w:type="spellEnd"/>
      <w:r w:rsidR="00E5048C">
        <w:t>. Lists and cards</w:t>
      </w:r>
      <w:r w:rsidR="00467F6D">
        <w:t xml:space="preserve"> sorted by </w:t>
      </w:r>
      <w:r w:rsidR="00020224">
        <w:t xml:space="preserve">column </w:t>
      </w:r>
      <w:r w:rsidR="00467F6D">
        <w:t>order</w:t>
      </w:r>
      <w:r w:rsidR="00E5048C">
        <w:t>.</w:t>
      </w:r>
    </w:p>
    <w:p w:rsidR="00C467F0" w:rsidRDefault="00C467F0" w:rsidP="00C467F0">
      <w:pPr>
        <w:ind w:left="1440"/>
      </w:pPr>
      <w:r>
        <w:t>Method: GET</w:t>
      </w:r>
    </w:p>
    <w:p w:rsidR="00C467F0" w:rsidRDefault="00C467F0" w:rsidP="00C467F0">
      <w:pPr>
        <w:ind w:left="1440"/>
      </w:pPr>
      <w:r>
        <w:t>Response:</w:t>
      </w:r>
    </w:p>
    <w:p w:rsidR="00C467F0" w:rsidRDefault="00C467F0" w:rsidP="00C467F0">
      <w:pPr>
        <w:numPr>
          <w:ilvl w:val="0"/>
          <w:numId w:val="8"/>
        </w:numPr>
      </w:pPr>
      <w:r>
        <w:t>If success:</w:t>
      </w:r>
    </w:p>
    <w:p w:rsidR="00C467F0" w:rsidRDefault="00C467F0" w:rsidP="00C467F0">
      <w:pPr>
        <w:ind w:left="2218"/>
      </w:pPr>
      <w:r>
        <w:t>Header: response status: 200</w:t>
      </w:r>
    </w:p>
    <w:p w:rsidR="00C467F0" w:rsidRDefault="00C467F0" w:rsidP="00C467F0">
      <w:pPr>
        <w:ind w:left="2218"/>
      </w:pPr>
      <w:r>
        <w:t xml:space="preserve">Body: </w:t>
      </w:r>
      <w:r w:rsidR="00FB0A7E">
        <w:t xml:space="preserve">eager load </w:t>
      </w:r>
      <w:r>
        <w:t xml:space="preserve">all board data in json (consists </w:t>
      </w:r>
      <w:r w:rsidR="00EB231B">
        <w:t xml:space="preserve">of </w:t>
      </w:r>
      <w:r w:rsidR="00DD1AE5">
        <w:t xml:space="preserve">all team members, </w:t>
      </w:r>
      <w:r w:rsidR="00EB231B">
        <w:t>all lists of board and cards inside list</w:t>
      </w:r>
      <w:r>
        <w:t>)</w:t>
      </w:r>
    </w:p>
    <w:p w:rsidR="00EE5E2F" w:rsidRDefault="00AB6A49" w:rsidP="00C467F0">
      <w:pPr>
        <w:ind w:left="2218"/>
      </w:pPr>
      <w:r>
        <w:br w:type="page"/>
      </w:r>
      <w:r w:rsidR="0048582F">
        <w:lastRenderedPageBreak/>
        <w:t xml:space="preserve">Format: </w:t>
      </w:r>
    </w:p>
    <w:p w:rsidR="00EB751D" w:rsidRDefault="00EB751D" w:rsidP="00C467F0">
      <w:pPr>
        <w:ind w:left="2218"/>
      </w:pPr>
      <w:r>
        <w:t>{</w:t>
      </w:r>
    </w:p>
    <w:p w:rsidR="00B95054" w:rsidRDefault="0048582F" w:rsidP="00C467F0">
      <w:pPr>
        <w:ind w:left="2218"/>
      </w:pPr>
      <w:r>
        <w:t xml:space="preserve">  </w:t>
      </w:r>
      <w:r w:rsidR="00B95054">
        <w:t xml:space="preserve"> “</w:t>
      </w:r>
      <w:r w:rsidR="00FC18D6">
        <w:t>id”: [</w:t>
      </w:r>
      <w:proofErr w:type="spellStart"/>
      <w:r w:rsidR="00FC18D6">
        <w:t>board_id</w:t>
      </w:r>
      <w:proofErr w:type="spellEnd"/>
      <w:r w:rsidR="00FC18D6">
        <w:t>],</w:t>
      </w:r>
    </w:p>
    <w:p w:rsidR="00EB751D" w:rsidRDefault="00B95054" w:rsidP="00C467F0">
      <w:pPr>
        <w:ind w:left="2218"/>
      </w:pPr>
      <w:r>
        <w:t xml:space="preserve">  </w:t>
      </w:r>
      <w:r w:rsidR="009916B1">
        <w:t xml:space="preserve"> </w:t>
      </w:r>
      <w:r w:rsidR="0048582F">
        <w:t xml:space="preserve">“name”: </w:t>
      </w:r>
      <w:r w:rsidR="00CF0512">
        <w:t>[</w:t>
      </w:r>
      <w:proofErr w:type="spellStart"/>
      <w:r w:rsidR="00CF0512">
        <w:t>board_name</w:t>
      </w:r>
      <w:proofErr w:type="spellEnd"/>
      <w:r w:rsidR="00CF0512">
        <w:t>]</w:t>
      </w:r>
      <w:r w:rsidR="001D1DCE">
        <w:t>,</w:t>
      </w:r>
    </w:p>
    <w:p w:rsidR="001D1DCE" w:rsidRDefault="001D1DCE" w:rsidP="00C467F0">
      <w:pPr>
        <w:ind w:left="2218"/>
      </w:pPr>
      <w:r>
        <w:t xml:space="preserve">    </w:t>
      </w:r>
      <w:proofErr w:type="spellStart"/>
      <w:r>
        <w:t>creator_id</w:t>
      </w:r>
      <w:proofErr w:type="spellEnd"/>
      <w:r>
        <w:t>: [</w:t>
      </w:r>
      <w:proofErr w:type="spellStart"/>
      <w:r>
        <w:t>creator_id</w:t>
      </w:r>
      <w:proofErr w:type="spellEnd"/>
      <w:r>
        <w:t>],</w:t>
      </w:r>
    </w:p>
    <w:p w:rsidR="001D1DCE" w:rsidRDefault="001D1DCE" w:rsidP="00C467F0">
      <w:pPr>
        <w:ind w:left="2218"/>
      </w:pPr>
      <w:r>
        <w:t xml:space="preserve">    “members”:</w:t>
      </w:r>
      <w:r w:rsidR="00AB6A49">
        <w:t xml:space="preserve"> [</w:t>
      </w:r>
    </w:p>
    <w:p w:rsidR="006A152F" w:rsidRDefault="00854ABC" w:rsidP="006A152F">
      <w:pPr>
        <w:ind w:left="2218"/>
      </w:pPr>
      <w:r>
        <w:t xml:space="preserve">       </w:t>
      </w:r>
      <w:r w:rsidR="006A152F">
        <w:t xml:space="preserve"> {</w:t>
      </w:r>
    </w:p>
    <w:p w:rsidR="00854ABC" w:rsidRDefault="006A152F" w:rsidP="006A152F">
      <w:pPr>
        <w:ind w:left="2218"/>
      </w:pPr>
      <w:r>
        <w:t xml:space="preserve">            “id”: [</w:t>
      </w:r>
      <w:proofErr w:type="spellStart"/>
      <w:r>
        <w:t>user_id</w:t>
      </w:r>
      <w:proofErr w:type="spellEnd"/>
      <w:r>
        <w:t>],</w:t>
      </w:r>
      <w:r w:rsidR="00854ABC">
        <w:t xml:space="preserve"> </w:t>
      </w:r>
    </w:p>
    <w:p w:rsidR="00642A82" w:rsidRDefault="00642A82" w:rsidP="00C467F0">
      <w:pPr>
        <w:ind w:left="2218"/>
      </w:pPr>
      <w:r>
        <w:t xml:space="preserve">            “</w:t>
      </w:r>
      <w:proofErr w:type="spellStart"/>
      <w:r>
        <w:t>first_name</w:t>
      </w:r>
      <w:proofErr w:type="spellEnd"/>
      <w:r>
        <w:t>”: [first name],</w:t>
      </w:r>
    </w:p>
    <w:p w:rsidR="00642A82" w:rsidRDefault="00642A82" w:rsidP="006A152F">
      <w:pPr>
        <w:ind w:left="2218"/>
      </w:pPr>
      <w:r>
        <w:t xml:space="preserve">            “</w:t>
      </w:r>
      <w:proofErr w:type="spellStart"/>
      <w:r>
        <w:t>last_name</w:t>
      </w:r>
      <w:proofErr w:type="spellEnd"/>
      <w:r>
        <w:t>”: [last name],</w:t>
      </w:r>
      <w:r w:rsidR="00A3050B">
        <w:t xml:space="preserve"> </w:t>
      </w:r>
    </w:p>
    <w:p w:rsidR="006A152F" w:rsidRDefault="006A152F" w:rsidP="006A152F">
      <w:pPr>
        <w:ind w:left="2218"/>
      </w:pPr>
      <w:r>
        <w:t xml:space="preserve">            “initial”: [generated from first name and last name]</w:t>
      </w:r>
    </w:p>
    <w:p w:rsidR="00854ABC" w:rsidRDefault="00854ABC" w:rsidP="00C467F0">
      <w:pPr>
        <w:ind w:left="2218"/>
      </w:pPr>
      <w:r>
        <w:t xml:space="preserve">        },</w:t>
      </w:r>
    </w:p>
    <w:p w:rsidR="00AB6A49" w:rsidRDefault="00854ABC" w:rsidP="00C467F0">
      <w:pPr>
        <w:ind w:left="2218"/>
      </w:pPr>
      <w:r>
        <w:t xml:space="preserve">        …</w:t>
      </w:r>
    </w:p>
    <w:p w:rsidR="00AB6A49" w:rsidRDefault="00AB6A49" w:rsidP="00C467F0">
      <w:pPr>
        <w:ind w:left="2218"/>
      </w:pPr>
      <w:r>
        <w:t xml:space="preserve">   </w:t>
      </w:r>
      <w:r w:rsidR="00854ABC">
        <w:t xml:space="preserve"> </w:t>
      </w:r>
      <w:r>
        <w:t>],</w:t>
      </w:r>
    </w:p>
    <w:p w:rsidR="009916B1" w:rsidRDefault="0048582F" w:rsidP="009916B1">
      <w:pPr>
        <w:ind w:left="2218"/>
      </w:pPr>
      <w:r>
        <w:t xml:space="preserve">  </w:t>
      </w:r>
      <w:r w:rsidR="009916B1">
        <w:t xml:space="preserve">  </w:t>
      </w:r>
      <w:r>
        <w:t>“lists”:</w:t>
      </w:r>
      <w:r w:rsidR="009916B1">
        <w:t xml:space="preserve"> </w:t>
      </w:r>
      <w:r>
        <w:t>[</w:t>
      </w:r>
    </w:p>
    <w:p w:rsidR="009916B1" w:rsidRDefault="009916B1" w:rsidP="009916B1">
      <w:pPr>
        <w:ind w:left="2218"/>
      </w:pPr>
      <w:r>
        <w:t xml:space="preserve">        {</w:t>
      </w:r>
    </w:p>
    <w:p w:rsidR="00BF42DA" w:rsidRDefault="00BF42DA" w:rsidP="009916B1">
      <w:pPr>
        <w:ind w:left="2218"/>
      </w:pPr>
      <w:r>
        <w:t xml:space="preserve">            “id”: [</w:t>
      </w:r>
      <w:proofErr w:type="spellStart"/>
      <w:r>
        <w:t>list_id</w:t>
      </w:r>
      <w:proofErr w:type="spellEnd"/>
      <w:r>
        <w:t>]</w:t>
      </w:r>
      <w:r w:rsidR="00CF2255">
        <w:t>,</w:t>
      </w:r>
      <w:r w:rsidR="00C812A3">
        <w:t xml:space="preserve">  </w:t>
      </w:r>
    </w:p>
    <w:p w:rsidR="009916B1" w:rsidRDefault="009916B1" w:rsidP="009916B1">
      <w:pPr>
        <w:ind w:left="2218"/>
      </w:pPr>
      <w:r>
        <w:t xml:space="preserve">            “name”: </w:t>
      </w:r>
      <w:r w:rsidR="00545B84">
        <w:t>[</w:t>
      </w:r>
      <w:proofErr w:type="spellStart"/>
      <w:r w:rsidR="00545B84">
        <w:t>list_name</w:t>
      </w:r>
      <w:proofErr w:type="spellEnd"/>
      <w:r w:rsidR="00545B84">
        <w:t>]</w:t>
      </w:r>
      <w:r>
        <w:t>,</w:t>
      </w:r>
    </w:p>
    <w:p w:rsidR="00CF4F24" w:rsidRDefault="00CF4F24" w:rsidP="009916B1">
      <w:pPr>
        <w:ind w:left="2218"/>
      </w:pPr>
      <w:r>
        <w:t xml:space="preserve">            “order”: [order],</w:t>
      </w:r>
    </w:p>
    <w:p w:rsidR="009916B1" w:rsidRDefault="009916B1" w:rsidP="009916B1">
      <w:pPr>
        <w:ind w:left="2218"/>
      </w:pPr>
      <w:r>
        <w:t xml:space="preserve">            “cards”: [</w:t>
      </w:r>
    </w:p>
    <w:p w:rsidR="00EA485D" w:rsidRDefault="00EA485D" w:rsidP="009916B1">
      <w:pPr>
        <w:ind w:left="2218"/>
      </w:pPr>
      <w:r>
        <w:t xml:space="preserve">                {</w:t>
      </w:r>
    </w:p>
    <w:p w:rsidR="002D7441" w:rsidRDefault="002D7441" w:rsidP="009916B1">
      <w:pPr>
        <w:ind w:left="2218"/>
      </w:pPr>
      <w:r>
        <w:t xml:space="preserve">                    “</w:t>
      </w:r>
      <w:proofErr w:type="spellStart"/>
      <w:r>
        <w:t>card_id</w:t>
      </w:r>
      <w:proofErr w:type="spellEnd"/>
      <w:r>
        <w:t>”: [</w:t>
      </w:r>
      <w:proofErr w:type="spellStart"/>
      <w:r>
        <w:t>card_id</w:t>
      </w:r>
      <w:proofErr w:type="spellEnd"/>
      <w:r>
        <w:t>]</w:t>
      </w:r>
      <w:r w:rsidR="00CF4F24">
        <w:t>,</w:t>
      </w:r>
    </w:p>
    <w:p w:rsidR="00EA485D" w:rsidRDefault="00EA485D" w:rsidP="006D5BFC">
      <w:pPr>
        <w:ind w:left="2218"/>
      </w:pPr>
      <w:r>
        <w:t xml:space="preserve">                    “task”: </w:t>
      </w:r>
      <w:r w:rsidR="00545B84">
        <w:t>[</w:t>
      </w:r>
      <w:proofErr w:type="spellStart"/>
      <w:r w:rsidR="00545B84">
        <w:t>card_task</w:t>
      </w:r>
      <w:proofErr w:type="spellEnd"/>
      <w:r w:rsidR="00545B84">
        <w:t>]</w:t>
      </w:r>
      <w:r>
        <w:t>,</w:t>
      </w:r>
    </w:p>
    <w:p w:rsidR="00CF4F24" w:rsidRDefault="00CF4F24" w:rsidP="006D5BFC">
      <w:pPr>
        <w:ind w:left="2218"/>
      </w:pPr>
      <w:r>
        <w:t xml:space="preserve">                    “order”, [order]</w:t>
      </w:r>
    </w:p>
    <w:p w:rsidR="00EA485D" w:rsidRDefault="00EA485D" w:rsidP="009916B1">
      <w:pPr>
        <w:ind w:left="2218"/>
      </w:pPr>
      <w:r>
        <w:t xml:space="preserve">                }</w:t>
      </w:r>
      <w:r w:rsidR="006D5BFC">
        <w:t>,</w:t>
      </w:r>
    </w:p>
    <w:p w:rsidR="006D5BFC" w:rsidRDefault="006D5BFC" w:rsidP="009916B1">
      <w:pPr>
        <w:ind w:left="2218"/>
      </w:pPr>
      <w:r>
        <w:t xml:space="preserve">                …</w:t>
      </w:r>
    </w:p>
    <w:p w:rsidR="009916B1" w:rsidRDefault="009916B1" w:rsidP="009916B1">
      <w:pPr>
        <w:ind w:left="2218"/>
      </w:pPr>
      <w:r>
        <w:t xml:space="preserve">            ]</w:t>
      </w:r>
    </w:p>
    <w:p w:rsidR="009916B1" w:rsidRDefault="009916B1" w:rsidP="009916B1">
      <w:pPr>
        <w:ind w:left="2218"/>
      </w:pPr>
      <w:r>
        <w:t xml:space="preserve">        }</w:t>
      </w:r>
      <w:r w:rsidR="006D5BFC">
        <w:t>,</w:t>
      </w:r>
    </w:p>
    <w:p w:rsidR="006D5BFC" w:rsidRDefault="006D5BFC" w:rsidP="009916B1">
      <w:pPr>
        <w:ind w:left="2218"/>
      </w:pPr>
      <w:r>
        <w:t xml:space="preserve">        …</w:t>
      </w:r>
    </w:p>
    <w:p w:rsidR="0048582F" w:rsidRDefault="009916B1" w:rsidP="009916B1">
      <w:pPr>
        <w:ind w:left="2218"/>
      </w:pPr>
      <w:r>
        <w:t xml:space="preserve">    </w:t>
      </w:r>
      <w:r w:rsidR="0048582F">
        <w:t>]</w:t>
      </w:r>
    </w:p>
    <w:p w:rsidR="00EB751D" w:rsidRDefault="00EB751D" w:rsidP="00C467F0">
      <w:pPr>
        <w:ind w:left="2218"/>
      </w:pPr>
      <w:r>
        <w:t>}</w:t>
      </w:r>
    </w:p>
    <w:p w:rsidR="00C467F0" w:rsidRDefault="00C467F0" w:rsidP="00C467F0">
      <w:pPr>
        <w:numPr>
          <w:ilvl w:val="0"/>
          <w:numId w:val="8"/>
        </w:numPr>
      </w:pPr>
      <w:r w:rsidRPr="00680E56">
        <w:t>If unauthorized user access it</w:t>
      </w:r>
      <w:r>
        <w:t xml:space="preserve"> (</w:t>
      </w:r>
      <w:r w:rsidR="00143DF3">
        <w:t>only team member can access this endpoint</w:t>
      </w:r>
      <w:r>
        <w:t>):</w:t>
      </w:r>
    </w:p>
    <w:p w:rsidR="00C467F0" w:rsidRDefault="00C467F0" w:rsidP="00C467F0">
      <w:pPr>
        <w:ind w:left="2218"/>
      </w:pPr>
      <w:r>
        <w:t>Header: response status: 401</w:t>
      </w:r>
    </w:p>
    <w:p w:rsidR="00C467F0" w:rsidRDefault="00C467F0" w:rsidP="00791FD0">
      <w:pPr>
        <w:ind w:left="2218"/>
      </w:pPr>
    </w:p>
    <w:p w:rsidR="001F7E81" w:rsidRPr="00A7516C" w:rsidRDefault="001F7E81" w:rsidP="001F7E81">
      <w:pPr>
        <w:numPr>
          <w:ilvl w:val="1"/>
          <w:numId w:val="7"/>
        </w:numPr>
        <w:rPr>
          <w:b/>
        </w:rPr>
      </w:pPr>
      <w:r>
        <w:rPr>
          <w:b/>
        </w:rPr>
        <w:t>Add team member</w:t>
      </w:r>
    </w:p>
    <w:p w:rsidR="001F7E81" w:rsidRDefault="001F7E81" w:rsidP="001F7E81">
      <w:pPr>
        <w:ind w:left="1440"/>
      </w:pPr>
      <w:r>
        <w:t>URL: [domain]/v1/board</w:t>
      </w:r>
      <w:r w:rsidR="00F2752C">
        <w:t>/</w:t>
      </w:r>
      <w:r w:rsidR="00F2752C">
        <w:rPr>
          <w:i/>
          <w:iCs/>
        </w:rPr>
        <w:t>{</w:t>
      </w:r>
      <w:proofErr w:type="spellStart"/>
      <w:r w:rsidR="00F2752C">
        <w:rPr>
          <w:i/>
          <w:iCs/>
        </w:rPr>
        <w:t>board_id</w:t>
      </w:r>
      <w:proofErr w:type="spellEnd"/>
      <w:r w:rsidR="00F2752C">
        <w:rPr>
          <w:i/>
          <w:iCs/>
        </w:rPr>
        <w:t>}</w:t>
      </w:r>
      <w:r w:rsidR="00F2752C">
        <w:t>/</w:t>
      </w:r>
      <w:proofErr w:type="spellStart"/>
      <w:r w:rsidR="00F2752C">
        <w:t>member</w:t>
      </w:r>
      <w:r>
        <w:t>?token</w:t>
      </w:r>
      <w:proofErr w:type="spellEnd"/>
      <w:r>
        <w:t>={</w:t>
      </w:r>
      <w:r>
        <w:rPr>
          <w:i/>
        </w:rPr>
        <w:t>AUTHORIZATION_TOKEN</w:t>
      </w:r>
      <w:r>
        <w:t>}</w:t>
      </w:r>
    </w:p>
    <w:p w:rsidR="001F7E81" w:rsidRDefault="001F7E81" w:rsidP="001F7E81">
      <w:pPr>
        <w:ind w:left="1440"/>
      </w:pPr>
      <w:r>
        <w:t xml:space="preserve">Description: For client to </w:t>
      </w:r>
      <w:r w:rsidR="00F2752C">
        <w:t>add</w:t>
      </w:r>
      <w:r>
        <w:t xml:space="preserve"> </w:t>
      </w:r>
      <w:r w:rsidR="00F2752C">
        <w:t>team member to the board</w:t>
      </w:r>
      <w:r>
        <w:t>.</w:t>
      </w:r>
    </w:p>
    <w:p w:rsidR="001F7E81" w:rsidRDefault="001F7E81" w:rsidP="001F7E81">
      <w:pPr>
        <w:ind w:left="1440"/>
      </w:pPr>
      <w:r>
        <w:t>Method: POST</w:t>
      </w:r>
    </w:p>
    <w:p w:rsidR="001F7E81" w:rsidRDefault="001F7E81" w:rsidP="001F7E81">
      <w:pPr>
        <w:ind w:left="1440"/>
      </w:pPr>
      <w:r>
        <w:t>Request Parameter:</w:t>
      </w:r>
    </w:p>
    <w:p w:rsidR="001F7E81" w:rsidRDefault="001F7E81" w:rsidP="001F7E81">
      <w:pPr>
        <w:numPr>
          <w:ilvl w:val="0"/>
          <w:numId w:val="9"/>
        </w:numPr>
      </w:pPr>
      <w:r>
        <w:t>Body:</w:t>
      </w:r>
    </w:p>
    <w:p w:rsidR="001F7E81" w:rsidRDefault="00274120" w:rsidP="001F7E81">
      <w:pPr>
        <w:numPr>
          <w:ilvl w:val="1"/>
          <w:numId w:val="9"/>
        </w:numPr>
      </w:pPr>
      <w:r>
        <w:lastRenderedPageBreak/>
        <w:t>Username</w:t>
      </w:r>
    </w:p>
    <w:p w:rsidR="001F7E81" w:rsidRDefault="001F7E81" w:rsidP="001F7E81">
      <w:pPr>
        <w:ind w:left="1440"/>
      </w:pPr>
      <w:r>
        <w:t xml:space="preserve">Validation: </w:t>
      </w:r>
    </w:p>
    <w:p w:rsidR="001F7E81" w:rsidRDefault="000446CF" w:rsidP="001F7E81">
      <w:pPr>
        <w:numPr>
          <w:ilvl w:val="0"/>
          <w:numId w:val="9"/>
        </w:numPr>
      </w:pPr>
      <w:r>
        <w:t>username</w:t>
      </w:r>
      <w:r w:rsidR="001F7E81">
        <w:t xml:space="preserve"> must be </w:t>
      </w:r>
      <w:r w:rsidR="00EE47F0">
        <w:t>existing</w:t>
      </w:r>
      <w:r>
        <w:t xml:space="preserve"> in user table</w:t>
      </w:r>
    </w:p>
    <w:p w:rsidR="001F7E81" w:rsidRDefault="001F7E81" w:rsidP="001F7E81">
      <w:pPr>
        <w:ind w:left="1440"/>
      </w:pPr>
      <w:r>
        <w:t>Response:</w:t>
      </w:r>
    </w:p>
    <w:p w:rsidR="001F7E81" w:rsidRDefault="001F7E81" w:rsidP="001F7E81">
      <w:pPr>
        <w:numPr>
          <w:ilvl w:val="0"/>
          <w:numId w:val="8"/>
        </w:numPr>
      </w:pPr>
      <w:r>
        <w:t>If success:</w:t>
      </w:r>
    </w:p>
    <w:p w:rsidR="001F7E81" w:rsidRDefault="001F7E81" w:rsidP="001F7E81">
      <w:pPr>
        <w:ind w:left="2218"/>
      </w:pPr>
      <w:r>
        <w:t>Header: response status: 200</w:t>
      </w:r>
    </w:p>
    <w:p w:rsidR="001F7E81" w:rsidRDefault="001F7E81" w:rsidP="001F7E81">
      <w:pPr>
        <w:ind w:left="2218"/>
      </w:pPr>
      <w:r>
        <w:t xml:space="preserve">Body: message: </w:t>
      </w:r>
      <w:r w:rsidR="00E14A68">
        <w:t xml:space="preserve">add member </w:t>
      </w:r>
      <w:r>
        <w:t>success</w:t>
      </w:r>
    </w:p>
    <w:p w:rsidR="001F7E81" w:rsidRDefault="001F7E81" w:rsidP="001F7E81">
      <w:pPr>
        <w:numPr>
          <w:ilvl w:val="0"/>
          <w:numId w:val="8"/>
        </w:numPr>
      </w:pPr>
      <w:r>
        <w:t>If input validation failed:</w:t>
      </w:r>
    </w:p>
    <w:p w:rsidR="001F7E81" w:rsidRDefault="001F7E81" w:rsidP="001F7E81">
      <w:pPr>
        <w:ind w:left="2218"/>
      </w:pPr>
      <w:r>
        <w:t>Header: response status: 422</w:t>
      </w:r>
    </w:p>
    <w:p w:rsidR="001F7E81" w:rsidRDefault="001F7E81" w:rsidP="001F7E81">
      <w:pPr>
        <w:ind w:left="2218"/>
      </w:pPr>
      <w:r>
        <w:t>Body: message</w:t>
      </w:r>
      <w:r w:rsidR="005167F7">
        <w:t>: user did not exist</w:t>
      </w:r>
    </w:p>
    <w:p w:rsidR="001F7E81" w:rsidRDefault="001F7E81" w:rsidP="001F7E81">
      <w:pPr>
        <w:numPr>
          <w:ilvl w:val="0"/>
          <w:numId w:val="8"/>
        </w:numPr>
      </w:pPr>
      <w:r w:rsidRPr="00680E56">
        <w:t>If unauthorized user access it</w:t>
      </w:r>
      <w:r>
        <w:t xml:space="preserve"> (only </w:t>
      </w:r>
      <w:r w:rsidR="00663E42">
        <w:t xml:space="preserve">team member </w:t>
      </w:r>
      <w:r>
        <w:t>can access this endpoint):</w:t>
      </w:r>
    </w:p>
    <w:p w:rsidR="001F7E81" w:rsidRDefault="001F7E81" w:rsidP="001F7E81">
      <w:pPr>
        <w:ind w:left="2218"/>
      </w:pPr>
      <w:r>
        <w:t>Header: response status: 401</w:t>
      </w:r>
    </w:p>
    <w:p w:rsidR="001F7E81" w:rsidRDefault="001F7E81" w:rsidP="001F7E81">
      <w:pPr>
        <w:ind w:left="2218"/>
      </w:pPr>
      <w:r>
        <w:t>Body: message: unauthorized user</w:t>
      </w:r>
    </w:p>
    <w:p w:rsidR="005447C7" w:rsidRDefault="005447C7" w:rsidP="001F7E81">
      <w:pPr>
        <w:ind w:left="2218"/>
      </w:pPr>
    </w:p>
    <w:p w:rsidR="005447C7" w:rsidRPr="00A7516C" w:rsidRDefault="005447C7" w:rsidP="005447C7">
      <w:pPr>
        <w:numPr>
          <w:ilvl w:val="1"/>
          <w:numId w:val="7"/>
        </w:numPr>
        <w:rPr>
          <w:b/>
        </w:rPr>
      </w:pPr>
      <w:r>
        <w:rPr>
          <w:b/>
        </w:rPr>
        <w:t>Remove team member</w:t>
      </w:r>
    </w:p>
    <w:p w:rsidR="005447C7" w:rsidRDefault="005447C7" w:rsidP="005447C7">
      <w:pPr>
        <w:ind w:left="1440"/>
      </w:pPr>
      <w:r>
        <w:t>URL: [domain]/v1/board/</w:t>
      </w:r>
      <w:r>
        <w:rPr>
          <w:i/>
          <w:iCs/>
        </w:rPr>
        <w:t>{board_id}</w:t>
      </w:r>
      <w:r>
        <w:t>/member</w:t>
      </w:r>
      <w:r w:rsidR="00FF2D06">
        <w:t>/</w:t>
      </w:r>
      <w:r w:rsidR="00FF2D06" w:rsidRPr="00FF2D06">
        <w:rPr>
          <w:i/>
          <w:iCs/>
        </w:rPr>
        <w:t>{</w:t>
      </w:r>
      <w:r w:rsidR="00FF2D06">
        <w:rPr>
          <w:i/>
          <w:iCs/>
        </w:rPr>
        <w:t>user_id</w:t>
      </w:r>
      <w:r w:rsidR="00FF2D06" w:rsidRPr="00FF2D06">
        <w:rPr>
          <w:i/>
          <w:iCs/>
        </w:rPr>
        <w:t>}</w:t>
      </w:r>
      <w:r>
        <w:t>?token={</w:t>
      </w:r>
      <w:r>
        <w:rPr>
          <w:i/>
        </w:rPr>
        <w:t>AUTHORIZATION_TOKEN</w:t>
      </w:r>
      <w:r>
        <w:t>}</w:t>
      </w:r>
    </w:p>
    <w:p w:rsidR="005447C7" w:rsidRDefault="005447C7" w:rsidP="005447C7">
      <w:pPr>
        <w:ind w:left="1440"/>
      </w:pPr>
      <w:r>
        <w:t xml:space="preserve">Description: For client to </w:t>
      </w:r>
      <w:r w:rsidR="002952E0">
        <w:t>delete</w:t>
      </w:r>
      <w:r>
        <w:t xml:space="preserve"> team member </w:t>
      </w:r>
      <w:r w:rsidR="002952E0">
        <w:t>from the board using user id.</w:t>
      </w:r>
    </w:p>
    <w:p w:rsidR="005447C7" w:rsidRDefault="005447C7" w:rsidP="00FF2D06">
      <w:pPr>
        <w:ind w:left="1440"/>
      </w:pPr>
      <w:r>
        <w:t xml:space="preserve">Method: </w:t>
      </w:r>
      <w:r w:rsidR="00034BB8">
        <w:t>DELETE</w:t>
      </w:r>
    </w:p>
    <w:p w:rsidR="005447C7" w:rsidRDefault="005447C7" w:rsidP="005447C7">
      <w:pPr>
        <w:ind w:left="1440"/>
      </w:pPr>
      <w:r>
        <w:t>Response:</w:t>
      </w:r>
    </w:p>
    <w:p w:rsidR="005447C7" w:rsidRDefault="005447C7" w:rsidP="005447C7">
      <w:pPr>
        <w:numPr>
          <w:ilvl w:val="0"/>
          <w:numId w:val="8"/>
        </w:numPr>
      </w:pPr>
      <w:r>
        <w:t>If success:</w:t>
      </w:r>
    </w:p>
    <w:p w:rsidR="005447C7" w:rsidRDefault="005447C7" w:rsidP="005447C7">
      <w:pPr>
        <w:ind w:left="2218"/>
      </w:pPr>
      <w:r>
        <w:t>Header: response status: 200</w:t>
      </w:r>
    </w:p>
    <w:p w:rsidR="005447C7" w:rsidRDefault="005447C7" w:rsidP="005447C7">
      <w:pPr>
        <w:ind w:left="2218"/>
      </w:pPr>
      <w:r>
        <w:t>Body: me</w:t>
      </w:r>
      <w:r w:rsidR="00237A3A">
        <w:tab/>
      </w:r>
      <w:r w:rsidR="00237A3A">
        <w:tab/>
      </w:r>
      <w:proofErr w:type="spellStart"/>
      <w:r>
        <w:t>ssage</w:t>
      </w:r>
      <w:proofErr w:type="spellEnd"/>
      <w:r>
        <w:t xml:space="preserve">: </w:t>
      </w:r>
      <w:r w:rsidR="00413904">
        <w:t>remove</w:t>
      </w:r>
      <w:r>
        <w:t xml:space="preserve"> member success</w:t>
      </w:r>
    </w:p>
    <w:p w:rsidR="005447C7" w:rsidRDefault="005447C7" w:rsidP="005447C7">
      <w:pPr>
        <w:numPr>
          <w:ilvl w:val="0"/>
          <w:numId w:val="8"/>
        </w:numPr>
      </w:pPr>
      <w:r w:rsidRPr="00680E56">
        <w:t>If unauthorized user access it</w:t>
      </w:r>
      <w:r>
        <w:t xml:space="preserve"> (only team member can access this endpoint):</w:t>
      </w:r>
    </w:p>
    <w:p w:rsidR="005447C7" w:rsidRDefault="005447C7" w:rsidP="005447C7">
      <w:pPr>
        <w:ind w:left="2218"/>
      </w:pPr>
      <w:r>
        <w:t>Header: response status: 401</w:t>
      </w:r>
    </w:p>
    <w:p w:rsidR="005447C7" w:rsidRDefault="005447C7" w:rsidP="005447C7">
      <w:pPr>
        <w:ind w:left="2218"/>
      </w:pPr>
      <w:r>
        <w:t>Body: message: unauthorized user</w:t>
      </w:r>
    </w:p>
    <w:p w:rsidR="005447C7" w:rsidRDefault="005447C7" w:rsidP="001F7E81">
      <w:pPr>
        <w:ind w:left="2218"/>
      </w:pPr>
    </w:p>
    <w:p w:rsidR="009B7356" w:rsidRPr="009B7356" w:rsidRDefault="009B7356" w:rsidP="009B7356">
      <w:pPr>
        <w:ind w:left="720"/>
        <w:rPr>
          <w:b/>
        </w:rPr>
      </w:pPr>
    </w:p>
    <w:p w:rsidR="009B7356" w:rsidRPr="00F3073E" w:rsidRDefault="00C467F0" w:rsidP="009B7356">
      <w:pPr>
        <w:numPr>
          <w:ilvl w:val="0"/>
          <w:numId w:val="7"/>
        </w:numPr>
        <w:rPr>
          <w:b/>
        </w:rPr>
      </w:pPr>
      <w:r>
        <w:rPr>
          <w:b/>
        </w:rPr>
        <w:t>List</w:t>
      </w:r>
    </w:p>
    <w:p w:rsidR="009B7356" w:rsidRPr="00A7516C" w:rsidRDefault="009B7356" w:rsidP="009B7356">
      <w:pPr>
        <w:numPr>
          <w:ilvl w:val="1"/>
          <w:numId w:val="7"/>
        </w:numPr>
        <w:rPr>
          <w:b/>
        </w:rPr>
      </w:pPr>
      <w:r>
        <w:rPr>
          <w:b/>
        </w:rPr>
        <w:t xml:space="preserve">Create new </w:t>
      </w:r>
      <w:r w:rsidR="00C467F0">
        <w:rPr>
          <w:b/>
        </w:rPr>
        <w:t>list</w:t>
      </w:r>
    </w:p>
    <w:p w:rsidR="009B7356" w:rsidRDefault="009B7356" w:rsidP="009B7356">
      <w:pPr>
        <w:ind w:left="1440"/>
      </w:pPr>
      <w:r>
        <w:t>URL: [domain]/v1/</w:t>
      </w:r>
      <w:r w:rsidR="0042706B">
        <w:t>board/</w:t>
      </w:r>
      <w:r w:rsidR="0042706B" w:rsidRPr="0042706B">
        <w:rPr>
          <w:i/>
          <w:iCs/>
        </w:rPr>
        <w:t>{</w:t>
      </w:r>
      <w:proofErr w:type="spellStart"/>
      <w:r w:rsidR="0042706B" w:rsidRPr="0042706B">
        <w:rPr>
          <w:i/>
          <w:iCs/>
        </w:rPr>
        <w:t>board_id</w:t>
      </w:r>
      <w:proofErr w:type="spellEnd"/>
      <w:r w:rsidR="0042706B" w:rsidRPr="0042706B">
        <w:rPr>
          <w:i/>
          <w:iCs/>
        </w:rPr>
        <w:t>}</w:t>
      </w:r>
      <w:r w:rsidR="0042706B">
        <w:t>/</w:t>
      </w:r>
      <w:proofErr w:type="spellStart"/>
      <w:r w:rsidR="0042706B">
        <w:t>list</w:t>
      </w:r>
      <w:r>
        <w:t>?token</w:t>
      </w:r>
      <w:proofErr w:type="spellEnd"/>
      <w:r>
        <w:t>={</w:t>
      </w:r>
      <w:r>
        <w:rPr>
          <w:i/>
        </w:rPr>
        <w:t>AUTHORIZATION_TOKEN</w:t>
      </w:r>
      <w:r>
        <w:t>}</w:t>
      </w:r>
    </w:p>
    <w:p w:rsidR="009B7356" w:rsidRDefault="009B7356" w:rsidP="009B7356">
      <w:pPr>
        <w:ind w:left="1440"/>
      </w:pPr>
      <w:r>
        <w:t xml:space="preserve">Description: For client to create new </w:t>
      </w:r>
      <w:r w:rsidR="00C467F0">
        <w:t>list</w:t>
      </w:r>
      <w:r w:rsidR="002A3D70">
        <w:t xml:space="preserve"> to the board</w:t>
      </w:r>
    </w:p>
    <w:p w:rsidR="009B7356" w:rsidRDefault="009B7356" w:rsidP="009B7356">
      <w:pPr>
        <w:ind w:left="1440"/>
      </w:pPr>
      <w:r>
        <w:t>Method: POST</w:t>
      </w:r>
    </w:p>
    <w:p w:rsidR="009B7356" w:rsidRDefault="009B7356" w:rsidP="009B7356">
      <w:pPr>
        <w:ind w:left="1440"/>
      </w:pPr>
      <w:r>
        <w:t>Request Parameter:</w:t>
      </w:r>
    </w:p>
    <w:p w:rsidR="009B7356" w:rsidRDefault="009B7356" w:rsidP="009B7356">
      <w:pPr>
        <w:numPr>
          <w:ilvl w:val="0"/>
          <w:numId w:val="9"/>
        </w:numPr>
      </w:pPr>
      <w:r>
        <w:t>Body:</w:t>
      </w:r>
    </w:p>
    <w:p w:rsidR="002F6351" w:rsidRDefault="009B7356" w:rsidP="0084640D">
      <w:pPr>
        <w:numPr>
          <w:ilvl w:val="1"/>
          <w:numId w:val="9"/>
        </w:numPr>
      </w:pPr>
      <w:r>
        <w:t>Name</w:t>
      </w:r>
    </w:p>
    <w:p w:rsidR="009B7356" w:rsidRDefault="009B7356" w:rsidP="009B7356">
      <w:pPr>
        <w:ind w:left="1440"/>
      </w:pPr>
      <w:r>
        <w:t xml:space="preserve">Validation: </w:t>
      </w:r>
    </w:p>
    <w:p w:rsidR="009B7356" w:rsidRDefault="009B7356" w:rsidP="009B7356">
      <w:pPr>
        <w:numPr>
          <w:ilvl w:val="0"/>
          <w:numId w:val="9"/>
        </w:numPr>
      </w:pPr>
      <w:r>
        <w:t>name must be filled</w:t>
      </w:r>
    </w:p>
    <w:p w:rsidR="009B7356" w:rsidRDefault="009B7356" w:rsidP="009B7356">
      <w:pPr>
        <w:ind w:left="1440"/>
      </w:pPr>
      <w:r>
        <w:t>Response:</w:t>
      </w:r>
    </w:p>
    <w:p w:rsidR="009B7356" w:rsidRDefault="009B7356" w:rsidP="009B7356">
      <w:pPr>
        <w:numPr>
          <w:ilvl w:val="0"/>
          <w:numId w:val="8"/>
        </w:numPr>
      </w:pPr>
      <w:r>
        <w:t>If success:</w:t>
      </w:r>
    </w:p>
    <w:p w:rsidR="009B7356" w:rsidRDefault="009B7356" w:rsidP="009B7356">
      <w:pPr>
        <w:ind w:left="2218"/>
      </w:pPr>
      <w:r>
        <w:t>Header: response status: 200</w:t>
      </w:r>
    </w:p>
    <w:p w:rsidR="009B7356" w:rsidRDefault="009B7356" w:rsidP="009B7356">
      <w:pPr>
        <w:ind w:left="2218"/>
      </w:pPr>
      <w:r>
        <w:lastRenderedPageBreak/>
        <w:t xml:space="preserve">Body: message: create </w:t>
      </w:r>
      <w:r w:rsidR="00C467F0">
        <w:t>list</w:t>
      </w:r>
      <w:r>
        <w:t xml:space="preserve"> success</w:t>
      </w:r>
    </w:p>
    <w:p w:rsidR="009B7356" w:rsidRDefault="009B7356" w:rsidP="009B7356">
      <w:pPr>
        <w:numPr>
          <w:ilvl w:val="0"/>
          <w:numId w:val="8"/>
        </w:numPr>
      </w:pPr>
      <w:r>
        <w:t>If input validation failed:</w:t>
      </w:r>
    </w:p>
    <w:p w:rsidR="009B7356" w:rsidRDefault="009B7356" w:rsidP="009B7356">
      <w:pPr>
        <w:ind w:left="2218"/>
      </w:pPr>
      <w:r>
        <w:t>Header: response status: 422</w:t>
      </w:r>
    </w:p>
    <w:p w:rsidR="009B7356" w:rsidRDefault="009B7356" w:rsidP="009B7356">
      <w:pPr>
        <w:ind w:left="2218"/>
      </w:pPr>
      <w:r>
        <w:t>Body: message: invalid field</w:t>
      </w:r>
    </w:p>
    <w:p w:rsidR="009B7356" w:rsidRDefault="009B7356" w:rsidP="009B7356">
      <w:pPr>
        <w:numPr>
          <w:ilvl w:val="0"/>
          <w:numId w:val="8"/>
        </w:numPr>
      </w:pPr>
      <w:r w:rsidRPr="00680E56">
        <w:t>If unauthorized user access it</w:t>
      </w:r>
      <w:r>
        <w:t xml:space="preserve"> (only</w:t>
      </w:r>
      <w:r w:rsidR="00A971C2">
        <w:t xml:space="preserve"> board team member</w:t>
      </w:r>
      <w:r>
        <w:t xml:space="preserve"> can access this endpoint):</w:t>
      </w:r>
    </w:p>
    <w:p w:rsidR="009B7356" w:rsidRDefault="009B7356" w:rsidP="009B7356">
      <w:pPr>
        <w:ind w:left="2218"/>
      </w:pPr>
      <w:r>
        <w:t>Header: response status: 401</w:t>
      </w:r>
    </w:p>
    <w:p w:rsidR="009B7356" w:rsidRDefault="009B7356" w:rsidP="009B7356">
      <w:pPr>
        <w:ind w:left="2218"/>
      </w:pPr>
      <w:r>
        <w:t xml:space="preserve">Body: message: </w:t>
      </w:r>
      <w:r w:rsidR="00237A3A" w:rsidRPr="00237A3A">
        <w:t>unauthorized user</w:t>
      </w:r>
    </w:p>
    <w:p w:rsidR="00EE3A8A" w:rsidRDefault="00EE3A8A" w:rsidP="009B7356">
      <w:pPr>
        <w:ind w:left="2218"/>
      </w:pPr>
    </w:p>
    <w:p w:rsidR="009B7356" w:rsidRPr="00A7516C" w:rsidRDefault="009B7356" w:rsidP="009B7356">
      <w:pPr>
        <w:numPr>
          <w:ilvl w:val="1"/>
          <w:numId w:val="7"/>
        </w:numPr>
        <w:rPr>
          <w:b/>
        </w:rPr>
      </w:pPr>
      <w:r>
        <w:rPr>
          <w:b/>
        </w:rPr>
        <w:t xml:space="preserve">Update </w:t>
      </w:r>
      <w:r w:rsidR="00C467F0">
        <w:rPr>
          <w:b/>
        </w:rPr>
        <w:t>list</w:t>
      </w:r>
    </w:p>
    <w:p w:rsidR="009B7356" w:rsidRDefault="009B7356" w:rsidP="009B7356">
      <w:pPr>
        <w:ind w:left="1440"/>
      </w:pPr>
      <w:r>
        <w:t>URL: [domain]/v1/</w:t>
      </w:r>
      <w:r w:rsidR="006F7104">
        <w:t>board</w:t>
      </w:r>
      <w:r>
        <w:t>/{</w:t>
      </w:r>
      <w:r w:rsidR="006F7104">
        <w:rPr>
          <w:i/>
        </w:rPr>
        <w:t>board</w:t>
      </w:r>
      <w:r w:rsidRPr="00C1767C">
        <w:rPr>
          <w:i/>
        </w:rPr>
        <w:t>_id</w:t>
      </w:r>
      <w:r>
        <w:t>}</w:t>
      </w:r>
      <w:r w:rsidR="006F7104">
        <w:t>/list</w:t>
      </w:r>
      <w:r w:rsidR="00006935">
        <w:t>/</w:t>
      </w:r>
      <w:r w:rsidR="00006935">
        <w:rPr>
          <w:i/>
          <w:iCs/>
        </w:rPr>
        <w:t>{list_id}</w:t>
      </w:r>
      <w:r>
        <w:t>?token={</w:t>
      </w:r>
      <w:r>
        <w:rPr>
          <w:i/>
        </w:rPr>
        <w:t>AUTHORIZATION_TOKEN</w:t>
      </w:r>
      <w:r>
        <w:t>}</w:t>
      </w:r>
    </w:p>
    <w:p w:rsidR="009B7356" w:rsidRDefault="009B7356" w:rsidP="009B7356">
      <w:pPr>
        <w:ind w:left="1440"/>
      </w:pPr>
      <w:r>
        <w:t xml:space="preserve">Description: For client to update existing </w:t>
      </w:r>
      <w:r w:rsidR="00C467F0">
        <w:t>list</w:t>
      </w:r>
      <w:r>
        <w:t xml:space="preserve"> by id</w:t>
      </w:r>
    </w:p>
    <w:p w:rsidR="009B7356" w:rsidRDefault="009B7356" w:rsidP="009B7356">
      <w:pPr>
        <w:ind w:left="1440"/>
      </w:pPr>
      <w:r>
        <w:t>Method: PUT</w:t>
      </w:r>
    </w:p>
    <w:p w:rsidR="009B7356" w:rsidRDefault="009B7356" w:rsidP="009B7356">
      <w:pPr>
        <w:ind w:left="1440"/>
      </w:pPr>
      <w:r>
        <w:t>Request Parameter:</w:t>
      </w:r>
    </w:p>
    <w:p w:rsidR="009B7356" w:rsidRDefault="009B7356" w:rsidP="009B7356">
      <w:pPr>
        <w:numPr>
          <w:ilvl w:val="0"/>
          <w:numId w:val="9"/>
        </w:numPr>
      </w:pPr>
      <w:r>
        <w:t>Body:</w:t>
      </w:r>
    </w:p>
    <w:p w:rsidR="009B7356" w:rsidRDefault="009B7356" w:rsidP="009B7356">
      <w:pPr>
        <w:numPr>
          <w:ilvl w:val="1"/>
          <w:numId w:val="9"/>
        </w:numPr>
      </w:pPr>
      <w:r>
        <w:t>Name</w:t>
      </w:r>
    </w:p>
    <w:p w:rsidR="009B7356" w:rsidRDefault="009B7356" w:rsidP="009B7356">
      <w:pPr>
        <w:ind w:left="1440"/>
      </w:pPr>
      <w:r>
        <w:t xml:space="preserve">Validation: </w:t>
      </w:r>
    </w:p>
    <w:p w:rsidR="009B7356" w:rsidRDefault="009B7356" w:rsidP="009B7356">
      <w:pPr>
        <w:numPr>
          <w:ilvl w:val="0"/>
          <w:numId w:val="9"/>
        </w:numPr>
      </w:pPr>
      <w:r>
        <w:t>name must be filled</w:t>
      </w:r>
    </w:p>
    <w:p w:rsidR="009B7356" w:rsidRDefault="009B7356" w:rsidP="009B7356">
      <w:pPr>
        <w:ind w:left="1440"/>
      </w:pPr>
      <w:r>
        <w:t>Response:</w:t>
      </w:r>
    </w:p>
    <w:p w:rsidR="009B7356" w:rsidRDefault="009B7356" w:rsidP="009B7356">
      <w:pPr>
        <w:numPr>
          <w:ilvl w:val="0"/>
          <w:numId w:val="8"/>
        </w:numPr>
      </w:pPr>
      <w:r>
        <w:t>If success:</w:t>
      </w:r>
    </w:p>
    <w:p w:rsidR="009B7356" w:rsidRDefault="009B7356" w:rsidP="009B7356">
      <w:pPr>
        <w:ind w:left="2218"/>
      </w:pPr>
      <w:r>
        <w:t>Header: response status: 200</w:t>
      </w:r>
    </w:p>
    <w:p w:rsidR="009B7356" w:rsidRDefault="009B7356" w:rsidP="009B7356">
      <w:pPr>
        <w:ind w:left="2218"/>
      </w:pPr>
      <w:r>
        <w:t xml:space="preserve">Body: message: update </w:t>
      </w:r>
      <w:r w:rsidR="00C467F0">
        <w:t>list</w:t>
      </w:r>
      <w:r>
        <w:t xml:space="preserve"> success</w:t>
      </w:r>
    </w:p>
    <w:p w:rsidR="009B7356" w:rsidRDefault="009B7356" w:rsidP="009B7356">
      <w:pPr>
        <w:numPr>
          <w:ilvl w:val="0"/>
          <w:numId w:val="8"/>
        </w:numPr>
      </w:pPr>
      <w:r>
        <w:t>If input validation failed:</w:t>
      </w:r>
    </w:p>
    <w:p w:rsidR="009B7356" w:rsidRDefault="009B7356" w:rsidP="009B7356">
      <w:pPr>
        <w:ind w:left="2218"/>
      </w:pPr>
      <w:r>
        <w:t>Header: response status: 422</w:t>
      </w:r>
    </w:p>
    <w:p w:rsidR="009B7356" w:rsidRDefault="009B7356" w:rsidP="009B7356">
      <w:pPr>
        <w:ind w:left="2218"/>
      </w:pPr>
      <w:r>
        <w:t>Body: message: invalid field</w:t>
      </w:r>
    </w:p>
    <w:p w:rsidR="009B7356" w:rsidRDefault="009B7356" w:rsidP="009B7356">
      <w:pPr>
        <w:numPr>
          <w:ilvl w:val="0"/>
          <w:numId w:val="8"/>
        </w:numPr>
      </w:pPr>
      <w:r w:rsidRPr="00680E56">
        <w:t>If unauthorized user access it</w:t>
      </w:r>
      <w:r>
        <w:t xml:space="preserve"> (only </w:t>
      </w:r>
      <w:r w:rsidR="00E551A7">
        <w:t>board</w:t>
      </w:r>
      <w:r>
        <w:t xml:space="preserve"> team member can access this endpoint):</w:t>
      </w:r>
    </w:p>
    <w:p w:rsidR="009B7356" w:rsidRDefault="009B7356" w:rsidP="009B7356">
      <w:pPr>
        <w:ind w:left="2218"/>
      </w:pPr>
      <w:r>
        <w:t>Header: response status: 401</w:t>
      </w:r>
    </w:p>
    <w:p w:rsidR="009B7356" w:rsidRDefault="009B7356" w:rsidP="009B7356">
      <w:pPr>
        <w:ind w:left="2218"/>
      </w:pPr>
      <w:r>
        <w:t>Body: message: unauthorized user</w:t>
      </w:r>
    </w:p>
    <w:p w:rsidR="009B7356" w:rsidRDefault="009B7356" w:rsidP="009B7356">
      <w:pPr>
        <w:ind w:left="2218"/>
      </w:pPr>
    </w:p>
    <w:p w:rsidR="009B7356" w:rsidRPr="00A7516C" w:rsidRDefault="009B7356" w:rsidP="009B7356">
      <w:pPr>
        <w:numPr>
          <w:ilvl w:val="1"/>
          <w:numId w:val="7"/>
        </w:numPr>
        <w:rPr>
          <w:b/>
        </w:rPr>
      </w:pPr>
      <w:r>
        <w:rPr>
          <w:b/>
        </w:rPr>
        <w:t xml:space="preserve">Delete </w:t>
      </w:r>
      <w:r w:rsidR="00C467F0">
        <w:rPr>
          <w:b/>
        </w:rPr>
        <w:t>list</w:t>
      </w:r>
    </w:p>
    <w:p w:rsidR="009B7356" w:rsidRDefault="009B7356" w:rsidP="009B7356">
      <w:pPr>
        <w:ind w:left="1440"/>
      </w:pPr>
      <w:r>
        <w:t>URL: [domain]/v1/</w:t>
      </w:r>
      <w:r w:rsidR="00CE54C0">
        <w:t>board</w:t>
      </w:r>
      <w:r>
        <w:t>/{</w:t>
      </w:r>
      <w:r w:rsidR="00CE54C0">
        <w:rPr>
          <w:i/>
        </w:rPr>
        <w:t>board</w:t>
      </w:r>
      <w:r w:rsidRPr="00C1767C">
        <w:rPr>
          <w:i/>
        </w:rPr>
        <w:t>_id</w:t>
      </w:r>
      <w:r>
        <w:t>}</w:t>
      </w:r>
      <w:r w:rsidR="00CE54C0">
        <w:t>/</w:t>
      </w:r>
      <w:r w:rsidR="00CC5CB8">
        <w:t>list/</w:t>
      </w:r>
      <w:r w:rsidR="00CC5CB8">
        <w:rPr>
          <w:i/>
          <w:iCs/>
        </w:rPr>
        <w:t>{list_id}</w:t>
      </w:r>
      <w:r>
        <w:t>?token={</w:t>
      </w:r>
      <w:r>
        <w:rPr>
          <w:i/>
        </w:rPr>
        <w:t>AUTHORIZATION_TOKEN</w:t>
      </w:r>
      <w:r>
        <w:t>}</w:t>
      </w:r>
    </w:p>
    <w:p w:rsidR="009B7356" w:rsidRDefault="009B7356" w:rsidP="009B7356">
      <w:pPr>
        <w:ind w:left="1440"/>
      </w:pPr>
      <w:r>
        <w:t xml:space="preserve">Description: For client to delete existing </w:t>
      </w:r>
      <w:r w:rsidR="00C467F0">
        <w:t>list</w:t>
      </w:r>
      <w:r>
        <w:t xml:space="preserve"> by id</w:t>
      </w:r>
    </w:p>
    <w:p w:rsidR="009B7356" w:rsidRDefault="009B7356" w:rsidP="009B7356">
      <w:pPr>
        <w:ind w:left="1440"/>
      </w:pPr>
      <w:r>
        <w:t>Method: DELETE</w:t>
      </w:r>
    </w:p>
    <w:p w:rsidR="009B7356" w:rsidRDefault="009B7356" w:rsidP="009B7356">
      <w:pPr>
        <w:ind w:left="1440"/>
      </w:pPr>
      <w:r>
        <w:t>Response:</w:t>
      </w:r>
    </w:p>
    <w:p w:rsidR="009B7356" w:rsidRDefault="009B7356" w:rsidP="009B7356">
      <w:pPr>
        <w:numPr>
          <w:ilvl w:val="0"/>
          <w:numId w:val="8"/>
        </w:numPr>
      </w:pPr>
      <w:r>
        <w:t>If success:</w:t>
      </w:r>
    </w:p>
    <w:p w:rsidR="009B7356" w:rsidRDefault="009B7356" w:rsidP="009B7356">
      <w:pPr>
        <w:ind w:left="2218"/>
      </w:pPr>
      <w:r>
        <w:t>Header: response status: 200</w:t>
      </w:r>
    </w:p>
    <w:p w:rsidR="009B7356" w:rsidRDefault="009B7356" w:rsidP="009B7356">
      <w:pPr>
        <w:ind w:left="2218"/>
      </w:pPr>
      <w:r>
        <w:t xml:space="preserve">Body: message: delete </w:t>
      </w:r>
      <w:r w:rsidR="00C467F0">
        <w:t>list</w:t>
      </w:r>
      <w:r>
        <w:t xml:space="preserve"> success</w:t>
      </w:r>
    </w:p>
    <w:p w:rsidR="009B7356" w:rsidRDefault="009B7356" w:rsidP="009B7356">
      <w:pPr>
        <w:numPr>
          <w:ilvl w:val="0"/>
          <w:numId w:val="8"/>
        </w:numPr>
      </w:pPr>
      <w:r w:rsidRPr="00680E56">
        <w:t>If unauthorized user access it</w:t>
      </w:r>
      <w:r>
        <w:t xml:space="preserve"> (only </w:t>
      </w:r>
      <w:r w:rsidR="00191D0A">
        <w:t xml:space="preserve">board team member </w:t>
      </w:r>
      <w:r>
        <w:t>can access this endpoint):</w:t>
      </w:r>
    </w:p>
    <w:p w:rsidR="009B7356" w:rsidRDefault="009B7356" w:rsidP="009B7356">
      <w:pPr>
        <w:ind w:left="2218"/>
      </w:pPr>
      <w:r>
        <w:t>Header: response status: 401</w:t>
      </w:r>
    </w:p>
    <w:p w:rsidR="009B7356" w:rsidRDefault="009B7356" w:rsidP="009B7356">
      <w:pPr>
        <w:ind w:left="2218"/>
      </w:pPr>
      <w:r>
        <w:t>Body: message: unauthorized user</w:t>
      </w:r>
    </w:p>
    <w:p w:rsidR="00262877" w:rsidRDefault="00262877" w:rsidP="009B7356">
      <w:pPr>
        <w:ind w:left="2218"/>
      </w:pPr>
    </w:p>
    <w:p w:rsidR="00262877" w:rsidRPr="00A7516C" w:rsidRDefault="00EF26BC" w:rsidP="00262877">
      <w:pPr>
        <w:numPr>
          <w:ilvl w:val="1"/>
          <w:numId w:val="7"/>
        </w:numPr>
        <w:rPr>
          <w:b/>
        </w:rPr>
      </w:pPr>
      <w:r>
        <w:rPr>
          <w:b/>
        </w:rPr>
        <w:lastRenderedPageBreak/>
        <w:t xml:space="preserve">Move </w:t>
      </w:r>
      <w:r w:rsidR="00262877">
        <w:rPr>
          <w:b/>
        </w:rPr>
        <w:t>list</w:t>
      </w:r>
      <w:r>
        <w:rPr>
          <w:b/>
        </w:rPr>
        <w:t xml:space="preserve"> to right</w:t>
      </w:r>
    </w:p>
    <w:p w:rsidR="00262877" w:rsidRDefault="00262877" w:rsidP="00262877">
      <w:pPr>
        <w:ind w:left="1440"/>
      </w:pPr>
      <w:r>
        <w:t>URL: [domain]/v1/board/{</w:t>
      </w:r>
      <w:r>
        <w:rPr>
          <w:i/>
        </w:rPr>
        <w:t>board</w:t>
      </w:r>
      <w:r w:rsidRPr="00C1767C">
        <w:rPr>
          <w:i/>
        </w:rPr>
        <w:t>_id</w:t>
      </w:r>
      <w:r>
        <w:t>}/list/</w:t>
      </w:r>
      <w:r>
        <w:rPr>
          <w:i/>
          <w:iCs/>
        </w:rPr>
        <w:t>{list_id}</w:t>
      </w:r>
      <w:r>
        <w:t>/</w:t>
      </w:r>
      <w:r w:rsidR="00EF26BC">
        <w:t>right</w:t>
      </w:r>
      <w:r>
        <w:t>?token={</w:t>
      </w:r>
      <w:r>
        <w:rPr>
          <w:i/>
        </w:rPr>
        <w:t>AUTHORIZATION_TOKEN</w:t>
      </w:r>
      <w:r>
        <w:t>}</w:t>
      </w:r>
    </w:p>
    <w:p w:rsidR="00262877" w:rsidRDefault="00262877" w:rsidP="00262877">
      <w:pPr>
        <w:ind w:left="1440"/>
      </w:pPr>
      <w:r>
        <w:t xml:space="preserve">Description: For client to </w:t>
      </w:r>
      <w:r w:rsidR="00EF5680">
        <w:t>switch</w:t>
      </w:r>
      <w:r w:rsidR="00E266F4">
        <w:t xml:space="preserve"> the order of the</w:t>
      </w:r>
      <w:r w:rsidR="00EF5680">
        <w:t xml:space="preserve"> selected list with </w:t>
      </w:r>
      <w:r w:rsidR="00EF26BC">
        <w:t>the</w:t>
      </w:r>
      <w:r w:rsidR="00EF5680">
        <w:t xml:space="preserve"> list</w:t>
      </w:r>
      <w:r w:rsidR="00EF26BC">
        <w:t xml:space="preserve"> on the right</w:t>
      </w:r>
    </w:p>
    <w:p w:rsidR="00262877" w:rsidRDefault="00262877" w:rsidP="00262877">
      <w:pPr>
        <w:ind w:left="1440"/>
      </w:pPr>
      <w:r>
        <w:t xml:space="preserve">Method: </w:t>
      </w:r>
      <w:r w:rsidR="005B4A88">
        <w:t>POST</w:t>
      </w:r>
    </w:p>
    <w:p w:rsidR="00262877" w:rsidRDefault="00262877" w:rsidP="00262877">
      <w:pPr>
        <w:ind w:left="1440"/>
      </w:pPr>
      <w:r>
        <w:t>Response:</w:t>
      </w:r>
    </w:p>
    <w:p w:rsidR="00262877" w:rsidRDefault="00262877" w:rsidP="00262877">
      <w:pPr>
        <w:numPr>
          <w:ilvl w:val="0"/>
          <w:numId w:val="8"/>
        </w:numPr>
      </w:pPr>
      <w:r>
        <w:t>If success:</w:t>
      </w:r>
    </w:p>
    <w:p w:rsidR="00262877" w:rsidRDefault="00262877" w:rsidP="00262877">
      <w:pPr>
        <w:ind w:left="2218"/>
      </w:pPr>
      <w:r>
        <w:t>Header: response status: 200</w:t>
      </w:r>
    </w:p>
    <w:p w:rsidR="00262877" w:rsidRDefault="00262877" w:rsidP="00262877">
      <w:pPr>
        <w:ind w:left="2218"/>
      </w:pPr>
      <w:r>
        <w:t xml:space="preserve">Body: message: </w:t>
      </w:r>
      <w:r w:rsidR="00E266F4">
        <w:t>move</w:t>
      </w:r>
      <w:r>
        <w:t xml:space="preserve"> </w:t>
      </w:r>
      <w:r w:rsidR="007D5F5A">
        <w:t>s</w:t>
      </w:r>
      <w:r>
        <w:t>uccess</w:t>
      </w:r>
    </w:p>
    <w:p w:rsidR="00262877" w:rsidRDefault="00262877" w:rsidP="00262877">
      <w:pPr>
        <w:numPr>
          <w:ilvl w:val="0"/>
          <w:numId w:val="8"/>
        </w:numPr>
      </w:pPr>
      <w:r w:rsidRPr="00680E56">
        <w:t>If unauthorized user access it</w:t>
      </w:r>
      <w:r>
        <w:t xml:space="preserve"> (only board team member can access this endpoint):</w:t>
      </w:r>
    </w:p>
    <w:p w:rsidR="00262877" w:rsidRDefault="00262877" w:rsidP="00262877">
      <w:pPr>
        <w:ind w:left="2218"/>
      </w:pPr>
      <w:r>
        <w:t>Header: response status: 401</w:t>
      </w:r>
    </w:p>
    <w:p w:rsidR="00262877" w:rsidRDefault="00262877" w:rsidP="00262877">
      <w:pPr>
        <w:ind w:left="2218"/>
      </w:pPr>
      <w:r>
        <w:t>Body: message: unauthorized user</w:t>
      </w:r>
    </w:p>
    <w:p w:rsidR="00262877" w:rsidRDefault="00262877" w:rsidP="00262877">
      <w:pPr>
        <w:ind w:left="2218"/>
      </w:pPr>
    </w:p>
    <w:p w:rsidR="00262877" w:rsidRPr="00A7516C" w:rsidRDefault="00EF26BC" w:rsidP="00262877">
      <w:pPr>
        <w:numPr>
          <w:ilvl w:val="1"/>
          <w:numId w:val="7"/>
        </w:numPr>
        <w:rPr>
          <w:b/>
        </w:rPr>
      </w:pPr>
      <w:r>
        <w:rPr>
          <w:b/>
        </w:rPr>
        <w:t>Move</w:t>
      </w:r>
      <w:r w:rsidR="00262877">
        <w:rPr>
          <w:b/>
        </w:rPr>
        <w:t xml:space="preserve"> list</w:t>
      </w:r>
      <w:r>
        <w:rPr>
          <w:b/>
        </w:rPr>
        <w:t xml:space="preserve"> to left</w:t>
      </w:r>
    </w:p>
    <w:p w:rsidR="00262877" w:rsidRDefault="00262877" w:rsidP="00262877">
      <w:pPr>
        <w:ind w:left="1440"/>
      </w:pPr>
      <w:r>
        <w:t>URL: [domain]/v1/board/{</w:t>
      </w:r>
      <w:r>
        <w:rPr>
          <w:i/>
        </w:rPr>
        <w:t>board</w:t>
      </w:r>
      <w:r w:rsidRPr="00C1767C">
        <w:rPr>
          <w:i/>
        </w:rPr>
        <w:t>_id</w:t>
      </w:r>
      <w:r>
        <w:t>}/list/</w:t>
      </w:r>
      <w:r>
        <w:rPr>
          <w:i/>
          <w:iCs/>
        </w:rPr>
        <w:t>{list_id}</w:t>
      </w:r>
      <w:r w:rsidR="001347B4">
        <w:t>/left</w:t>
      </w:r>
      <w:r>
        <w:t>?token={</w:t>
      </w:r>
      <w:r>
        <w:rPr>
          <w:i/>
        </w:rPr>
        <w:t>AUTHORIZATION_TOKEN</w:t>
      </w:r>
      <w:r>
        <w:t>}</w:t>
      </w:r>
    </w:p>
    <w:p w:rsidR="001347B4" w:rsidRDefault="00262877" w:rsidP="001347B4">
      <w:pPr>
        <w:ind w:left="1440"/>
      </w:pPr>
      <w:r>
        <w:t xml:space="preserve">Description: </w:t>
      </w:r>
      <w:r w:rsidR="001347B4">
        <w:t>For client to switch</w:t>
      </w:r>
      <w:r w:rsidR="00E266F4">
        <w:t xml:space="preserve"> the order of the</w:t>
      </w:r>
      <w:r w:rsidR="001347B4">
        <w:t xml:space="preserve"> selected list with the list on the left</w:t>
      </w:r>
    </w:p>
    <w:p w:rsidR="00262877" w:rsidRDefault="00262877" w:rsidP="00262877">
      <w:pPr>
        <w:ind w:left="1440"/>
      </w:pPr>
      <w:r>
        <w:t xml:space="preserve">Method: </w:t>
      </w:r>
      <w:r w:rsidR="001347B4">
        <w:t>POST</w:t>
      </w:r>
    </w:p>
    <w:p w:rsidR="00262877" w:rsidRDefault="00262877" w:rsidP="00262877">
      <w:pPr>
        <w:ind w:left="1440"/>
      </w:pPr>
      <w:r>
        <w:t>Response:</w:t>
      </w:r>
    </w:p>
    <w:p w:rsidR="00262877" w:rsidRDefault="00262877" w:rsidP="00262877">
      <w:pPr>
        <w:numPr>
          <w:ilvl w:val="0"/>
          <w:numId w:val="8"/>
        </w:numPr>
      </w:pPr>
      <w:r>
        <w:t>If success:</w:t>
      </w:r>
    </w:p>
    <w:p w:rsidR="00262877" w:rsidRDefault="00262877" w:rsidP="00262877">
      <w:pPr>
        <w:ind w:left="2218"/>
      </w:pPr>
      <w:r>
        <w:t>Header: response status: 200</w:t>
      </w:r>
    </w:p>
    <w:p w:rsidR="00262877" w:rsidRDefault="00262877" w:rsidP="00262877">
      <w:pPr>
        <w:ind w:left="2218"/>
      </w:pPr>
      <w:r>
        <w:t xml:space="preserve">Body: message: </w:t>
      </w:r>
      <w:r w:rsidR="00E266F4">
        <w:t>move</w:t>
      </w:r>
      <w:r>
        <w:t xml:space="preserve"> success</w:t>
      </w:r>
    </w:p>
    <w:p w:rsidR="00262877" w:rsidRDefault="00262877" w:rsidP="00262877">
      <w:pPr>
        <w:numPr>
          <w:ilvl w:val="0"/>
          <w:numId w:val="8"/>
        </w:numPr>
      </w:pPr>
      <w:r w:rsidRPr="00680E56">
        <w:t>If unauthorized user access it</w:t>
      </w:r>
      <w:r>
        <w:t xml:space="preserve"> (only board team member can access this endpoint):</w:t>
      </w:r>
    </w:p>
    <w:p w:rsidR="00262877" w:rsidRDefault="00262877" w:rsidP="00262877">
      <w:pPr>
        <w:ind w:left="2218"/>
      </w:pPr>
      <w:r>
        <w:t>Header: response status: 401</w:t>
      </w:r>
    </w:p>
    <w:p w:rsidR="00262877" w:rsidRDefault="00262877" w:rsidP="00262877">
      <w:pPr>
        <w:ind w:left="2218"/>
      </w:pPr>
      <w:r>
        <w:t>Body: message: unauthorized user</w:t>
      </w:r>
    </w:p>
    <w:p w:rsidR="00262877" w:rsidRDefault="00262877" w:rsidP="009B7356">
      <w:pPr>
        <w:ind w:left="2218"/>
      </w:pPr>
    </w:p>
    <w:p w:rsidR="00E1578D" w:rsidRDefault="00E1578D" w:rsidP="00E1578D"/>
    <w:p w:rsidR="00E1578D" w:rsidRDefault="00E1578D" w:rsidP="00E1578D"/>
    <w:p w:rsidR="009D6318" w:rsidRPr="00F3073E" w:rsidRDefault="009D6318" w:rsidP="009D6318">
      <w:pPr>
        <w:numPr>
          <w:ilvl w:val="0"/>
          <w:numId w:val="7"/>
        </w:numPr>
        <w:rPr>
          <w:b/>
        </w:rPr>
      </w:pPr>
      <w:r>
        <w:rPr>
          <w:b/>
        </w:rPr>
        <w:t>Card</w:t>
      </w:r>
    </w:p>
    <w:p w:rsidR="009D6318" w:rsidRPr="00A7516C" w:rsidRDefault="009D6318" w:rsidP="009D6318">
      <w:pPr>
        <w:numPr>
          <w:ilvl w:val="1"/>
          <w:numId w:val="7"/>
        </w:numPr>
        <w:rPr>
          <w:b/>
        </w:rPr>
      </w:pPr>
      <w:r>
        <w:rPr>
          <w:b/>
        </w:rPr>
        <w:t>Create new card</w:t>
      </w:r>
    </w:p>
    <w:p w:rsidR="009D6318" w:rsidRDefault="009D6318" w:rsidP="009D6318">
      <w:pPr>
        <w:ind w:left="1440"/>
      </w:pPr>
      <w:r>
        <w:t>URL: [domain]/v1/board/</w:t>
      </w:r>
      <w:r w:rsidRPr="0042706B">
        <w:rPr>
          <w:i/>
          <w:iCs/>
        </w:rPr>
        <w:t>{board_id}</w:t>
      </w:r>
      <w:r>
        <w:t>/list/</w:t>
      </w:r>
      <w:r>
        <w:rPr>
          <w:i/>
          <w:iCs/>
        </w:rPr>
        <w:t>{list_id}</w:t>
      </w:r>
      <w:r>
        <w:t>/card?token={</w:t>
      </w:r>
      <w:r>
        <w:rPr>
          <w:i/>
        </w:rPr>
        <w:t>AUTHORIZATION_TOKEN</w:t>
      </w:r>
      <w:r>
        <w:t>}</w:t>
      </w:r>
    </w:p>
    <w:p w:rsidR="009D6318" w:rsidRDefault="009D6318" w:rsidP="009D6318">
      <w:pPr>
        <w:ind w:left="1440"/>
      </w:pPr>
      <w:r>
        <w:t>Description: For client to create new card</w:t>
      </w:r>
      <w:r w:rsidR="000B6248">
        <w:t xml:space="preserve"> to the list</w:t>
      </w:r>
    </w:p>
    <w:p w:rsidR="009D6318" w:rsidRDefault="009D6318" w:rsidP="009D6318">
      <w:pPr>
        <w:ind w:left="1440"/>
      </w:pPr>
      <w:r>
        <w:t>Method: POST</w:t>
      </w:r>
    </w:p>
    <w:p w:rsidR="009D6318" w:rsidRDefault="009D6318" w:rsidP="009D6318">
      <w:pPr>
        <w:ind w:left="1440"/>
      </w:pPr>
      <w:r>
        <w:t>Request Parameter:</w:t>
      </w:r>
    </w:p>
    <w:p w:rsidR="009D6318" w:rsidRDefault="009D6318" w:rsidP="009D6318">
      <w:pPr>
        <w:numPr>
          <w:ilvl w:val="0"/>
          <w:numId w:val="9"/>
        </w:numPr>
      </w:pPr>
      <w:r>
        <w:t>Body:</w:t>
      </w:r>
    </w:p>
    <w:p w:rsidR="009D6318" w:rsidRDefault="009E663D" w:rsidP="009D6318">
      <w:pPr>
        <w:numPr>
          <w:ilvl w:val="1"/>
          <w:numId w:val="9"/>
        </w:numPr>
      </w:pPr>
      <w:r>
        <w:t>Task</w:t>
      </w:r>
    </w:p>
    <w:p w:rsidR="009D6318" w:rsidRDefault="009D6318" w:rsidP="009D6318">
      <w:pPr>
        <w:ind w:left="1440"/>
      </w:pPr>
      <w:r>
        <w:t xml:space="preserve">Validation: </w:t>
      </w:r>
    </w:p>
    <w:p w:rsidR="009D6318" w:rsidRDefault="001A5DC8" w:rsidP="009D6318">
      <w:pPr>
        <w:numPr>
          <w:ilvl w:val="0"/>
          <w:numId w:val="9"/>
        </w:numPr>
      </w:pPr>
      <w:r>
        <w:t>T</w:t>
      </w:r>
      <w:r w:rsidR="009E663D">
        <w:t>ask</w:t>
      </w:r>
      <w:r w:rsidR="009D6318">
        <w:t xml:space="preserve"> must be filled</w:t>
      </w:r>
    </w:p>
    <w:p w:rsidR="009D6318" w:rsidRDefault="009D6318" w:rsidP="009D6318">
      <w:pPr>
        <w:ind w:left="1440"/>
      </w:pPr>
      <w:r>
        <w:t>Response:</w:t>
      </w:r>
    </w:p>
    <w:p w:rsidR="009D6318" w:rsidRDefault="009D6318" w:rsidP="009D6318">
      <w:pPr>
        <w:numPr>
          <w:ilvl w:val="0"/>
          <w:numId w:val="8"/>
        </w:numPr>
      </w:pPr>
      <w:r>
        <w:t>If success:</w:t>
      </w:r>
    </w:p>
    <w:p w:rsidR="009D6318" w:rsidRDefault="009D6318" w:rsidP="009D6318">
      <w:pPr>
        <w:ind w:left="2218"/>
      </w:pPr>
      <w:r>
        <w:t>Header: response status: 200</w:t>
      </w:r>
    </w:p>
    <w:p w:rsidR="009D6318" w:rsidRDefault="009D6318" w:rsidP="009D6318">
      <w:pPr>
        <w:ind w:left="2218"/>
      </w:pPr>
      <w:r>
        <w:t>Body: message: create card success</w:t>
      </w:r>
    </w:p>
    <w:p w:rsidR="009D6318" w:rsidRDefault="009D6318" w:rsidP="009D6318">
      <w:pPr>
        <w:numPr>
          <w:ilvl w:val="0"/>
          <w:numId w:val="8"/>
        </w:numPr>
      </w:pPr>
      <w:r>
        <w:lastRenderedPageBreak/>
        <w:t>If input validation failed:</w:t>
      </w:r>
    </w:p>
    <w:p w:rsidR="009D6318" w:rsidRDefault="009D6318" w:rsidP="009D6318">
      <w:pPr>
        <w:ind w:left="2218"/>
      </w:pPr>
      <w:r>
        <w:t>Header: response status: 422</w:t>
      </w:r>
    </w:p>
    <w:p w:rsidR="009D6318" w:rsidRDefault="009D6318" w:rsidP="009D6318">
      <w:pPr>
        <w:ind w:left="2218"/>
      </w:pPr>
      <w:r>
        <w:t>Body: message: invalid field</w:t>
      </w:r>
    </w:p>
    <w:p w:rsidR="009D6318" w:rsidRDefault="009D6318" w:rsidP="009D6318">
      <w:pPr>
        <w:numPr>
          <w:ilvl w:val="0"/>
          <w:numId w:val="8"/>
        </w:numPr>
      </w:pPr>
      <w:r w:rsidRPr="00680E56">
        <w:t>If unauthorized user access it</w:t>
      </w:r>
      <w:r>
        <w:t xml:space="preserve"> (only board team member can access this endpoint):</w:t>
      </w:r>
    </w:p>
    <w:p w:rsidR="009D6318" w:rsidRDefault="009D6318" w:rsidP="009D6318">
      <w:pPr>
        <w:ind w:left="2218"/>
      </w:pPr>
      <w:r>
        <w:t>Header: response status: 401</w:t>
      </w:r>
    </w:p>
    <w:p w:rsidR="009D6318" w:rsidRDefault="009D6318" w:rsidP="009D6318">
      <w:pPr>
        <w:ind w:left="2218"/>
      </w:pPr>
      <w:r>
        <w:t xml:space="preserve">Body: message: </w:t>
      </w:r>
      <w:r w:rsidR="00BA7802">
        <w:t>unauthorized user</w:t>
      </w:r>
    </w:p>
    <w:p w:rsidR="009D6318" w:rsidRDefault="009D6318" w:rsidP="009D6318">
      <w:pPr>
        <w:ind w:left="2218"/>
      </w:pPr>
    </w:p>
    <w:p w:rsidR="009D6318" w:rsidRPr="00A7516C" w:rsidRDefault="009D6318" w:rsidP="009D6318">
      <w:pPr>
        <w:numPr>
          <w:ilvl w:val="1"/>
          <w:numId w:val="7"/>
        </w:numPr>
        <w:rPr>
          <w:b/>
        </w:rPr>
      </w:pPr>
      <w:r>
        <w:rPr>
          <w:b/>
        </w:rPr>
        <w:t>Update card</w:t>
      </w:r>
    </w:p>
    <w:p w:rsidR="009D6318" w:rsidRDefault="009D6318" w:rsidP="009D6318">
      <w:pPr>
        <w:ind w:left="1440"/>
      </w:pPr>
      <w:r>
        <w:t>URL: [domain]/v1/board/{</w:t>
      </w:r>
      <w:r>
        <w:rPr>
          <w:i/>
        </w:rPr>
        <w:t>board</w:t>
      </w:r>
      <w:r w:rsidRPr="00C1767C">
        <w:rPr>
          <w:i/>
        </w:rPr>
        <w:t>_id</w:t>
      </w:r>
      <w:r>
        <w:t>}/</w:t>
      </w:r>
      <w:r w:rsidR="00470514">
        <w:t>list/</w:t>
      </w:r>
      <w:r w:rsidR="00470514">
        <w:rPr>
          <w:i/>
          <w:iCs/>
        </w:rPr>
        <w:t>{list_</w:t>
      </w:r>
      <w:r w:rsidR="00470514" w:rsidRPr="00470514">
        <w:rPr>
          <w:i/>
          <w:iCs/>
        </w:rPr>
        <w:t>id</w:t>
      </w:r>
      <w:r w:rsidR="00470514">
        <w:rPr>
          <w:i/>
          <w:iCs/>
        </w:rPr>
        <w:t>}</w:t>
      </w:r>
      <w:r w:rsidR="00470514">
        <w:t>/</w:t>
      </w:r>
      <w:r w:rsidRPr="00623F8D">
        <w:t>card</w:t>
      </w:r>
      <w:r w:rsidR="00470683">
        <w:t>/</w:t>
      </w:r>
      <w:r w:rsidR="00470683">
        <w:rPr>
          <w:i/>
          <w:iCs/>
        </w:rPr>
        <w:t>{card_id}</w:t>
      </w:r>
      <w:r>
        <w:t>?token={</w:t>
      </w:r>
      <w:r>
        <w:rPr>
          <w:i/>
        </w:rPr>
        <w:t>AUTHORIZATION_TOKEN</w:t>
      </w:r>
      <w:r>
        <w:t>}</w:t>
      </w:r>
    </w:p>
    <w:p w:rsidR="009D6318" w:rsidRDefault="009D6318" w:rsidP="009D6318">
      <w:pPr>
        <w:ind w:left="1440"/>
      </w:pPr>
      <w:r>
        <w:t>Description: For client to update existing card by id</w:t>
      </w:r>
    </w:p>
    <w:p w:rsidR="009D6318" w:rsidRDefault="009D6318" w:rsidP="009D6318">
      <w:pPr>
        <w:ind w:left="1440"/>
      </w:pPr>
      <w:r>
        <w:t>Method: PUT</w:t>
      </w:r>
    </w:p>
    <w:p w:rsidR="009D6318" w:rsidRDefault="009D6318" w:rsidP="009D6318">
      <w:pPr>
        <w:ind w:left="1440"/>
      </w:pPr>
      <w:r>
        <w:t>Request Parameter:</w:t>
      </w:r>
    </w:p>
    <w:p w:rsidR="009D6318" w:rsidRDefault="009D6318" w:rsidP="009D6318">
      <w:pPr>
        <w:numPr>
          <w:ilvl w:val="0"/>
          <w:numId w:val="9"/>
        </w:numPr>
      </w:pPr>
      <w:r>
        <w:t>Body:</w:t>
      </w:r>
    </w:p>
    <w:p w:rsidR="009D6318" w:rsidRDefault="009C1D48" w:rsidP="009D6318">
      <w:pPr>
        <w:numPr>
          <w:ilvl w:val="1"/>
          <w:numId w:val="9"/>
        </w:numPr>
      </w:pPr>
      <w:r>
        <w:t>Task</w:t>
      </w:r>
    </w:p>
    <w:p w:rsidR="009D6318" w:rsidRDefault="009D6318" w:rsidP="009D6318">
      <w:pPr>
        <w:ind w:left="1440"/>
      </w:pPr>
      <w:r>
        <w:t xml:space="preserve">Validation: </w:t>
      </w:r>
    </w:p>
    <w:p w:rsidR="009D6318" w:rsidRDefault="009C1D48" w:rsidP="009D6318">
      <w:pPr>
        <w:numPr>
          <w:ilvl w:val="0"/>
          <w:numId w:val="9"/>
        </w:numPr>
      </w:pPr>
      <w:r>
        <w:t>Task</w:t>
      </w:r>
      <w:r w:rsidR="009D6318">
        <w:t xml:space="preserve"> must be filled</w:t>
      </w:r>
    </w:p>
    <w:p w:rsidR="009D6318" w:rsidRDefault="009D6318" w:rsidP="009D6318">
      <w:pPr>
        <w:ind w:left="1440"/>
      </w:pPr>
      <w:r>
        <w:t>Response:</w:t>
      </w:r>
    </w:p>
    <w:p w:rsidR="009D6318" w:rsidRDefault="009D6318" w:rsidP="009D6318">
      <w:pPr>
        <w:numPr>
          <w:ilvl w:val="0"/>
          <w:numId w:val="8"/>
        </w:numPr>
      </w:pPr>
      <w:r>
        <w:t>If success:</w:t>
      </w:r>
    </w:p>
    <w:p w:rsidR="009D6318" w:rsidRDefault="009D6318" w:rsidP="009D6318">
      <w:pPr>
        <w:ind w:left="2218"/>
      </w:pPr>
      <w:r>
        <w:t>Header: response status: 200</w:t>
      </w:r>
    </w:p>
    <w:p w:rsidR="009D6318" w:rsidRDefault="009D6318" w:rsidP="009D6318">
      <w:pPr>
        <w:ind w:left="2218"/>
      </w:pPr>
      <w:r>
        <w:t>Body: message: update card success</w:t>
      </w:r>
    </w:p>
    <w:p w:rsidR="009D6318" w:rsidRDefault="009D6318" w:rsidP="009D6318">
      <w:pPr>
        <w:numPr>
          <w:ilvl w:val="0"/>
          <w:numId w:val="8"/>
        </w:numPr>
      </w:pPr>
      <w:r>
        <w:t>If input validation failed:</w:t>
      </w:r>
    </w:p>
    <w:p w:rsidR="009D6318" w:rsidRDefault="009D6318" w:rsidP="009D6318">
      <w:pPr>
        <w:ind w:left="2218"/>
      </w:pPr>
      <w:r>
        <w:t>Header: response status: 422</w:t>
      </w:r>
    </w:p>
    <w:p w:rsidR="009D6318" w:rsidRDefault="009D6318" w:rsidP="009D6318">
      <w:pPr>
        <w:ind w:left="2218"/>
      </w:pPr>
      <w:r>
        <w:t>Body: message: invalid field</w:t>
      </w:r>
    </w:p>
    <w:p w:rsidR="009D6318" w:rsidRDefault="009D6318" w:rsidP="009D6318">
      <w:pPr>
        <w:numPr>
          <w:ilvl w:val="0"/>
          <w:numId w:val="8"/>
        </w:numPr>
      </w:pPr>
      <w:r w:rsidRPr="00680E56">
        <w:t>If unauthorized user access it</w:t>
      </w:r>
      <w:r>
        <w:t xml:space="preserve"> (only board team member can access this endpoint):</w:t>
      </w:r>
    </w:p>
    <w:p w:rsidR="009D6318" w:rsidRDefault="009D6318" w:rsidP="009D6318">
      <w:pPr>
        <w:ind w:left="2218"/>
      </w:pPr>
      <w:r>
        <w:t>Header: response status: 401</w:t>
      </w:r>
    </w:p>
    <w:p w:rsidR="009D6318" w:rsidRDefault="009D6318" w:rsidP="009D6318">
      <w:pPr>
        <w:ind w:left="2218"/>
      </w:pPr>
      <w:r>
        <w:t>Body: message: unauthorized user</w:t>
      </w:r>
    </w:p>
    <w:p w:rsidR="009D6318" w:rsidRDefault="009D6318" w:rsidP="009D6318">
      <w:pPr>
        <w:ind w:left="2218"/>
      </w:pPr>
    </w:p>
    <w:p w:rsidR="009D6318" w:rsidRPr="00A7516C" w:rsidRDefault="009D6318" w:rsidP="009D6318">
      <w:pPr>
        <w:numPr>
          <w:ilvl w:val="1"/>
          <w:numId w:val="7"/>
        </w:numPr>
        <w:rPr>
          <w:b/>
        </w:rPr>
      </w:pPr>
      <w:r>
        <w:rPr>
          <w:b/>
        </w:rPr>
        <w:t>Delete card</w:t>
      </w:r>
    </w:p>
    <w:p w:rsidR="009D6318" w:rsidRDefault="009D6318" w:rsidP="009D6318">
      <w:pPr>
        <w:ind w:left="1440"/>
      </w:pPr>
      <w:r>
        <w:t>URL: [domain]/v1/board</w:t>
      </w:r>
      <w:r w:rsidR="0052741F">
        <w:t>/{</w:t>
      </w:r>
      <w:r w:rsidR="0052741F">
        <w:rPr>
          <w:i/>
        </w:rPr>
        <w:t>board</w:t>
      </w:r>
      <w:r w:rsidR="0052741F" w:rsidRPr="00C1767C">
        <w:rPr>
          <w:i/>
        </w:rPr>
        <w:t>_id</w:t>
      </w:r>
      <w:r w:rsidR="0052741F">
        <w:t>}/list/</w:t>
      </w:r>
      <w:r w:rsidR="0052741F">
        <w:rPr>
          <w:i/>
          <w:iCs/>
        </w:rPr>
        <w:t>{list_</w:t>
      </w:r>
      <w:r w:rsidR="0052741F" w:rsidRPr="00470514">
        <w:rPr>
          <w:i/>
          <w:iCs/>
        </w:rPr>
        <w:t>id</w:t>
      </w:r>
      <w:r w:rsidR="0052741F">
        <w:rPr>
          <w:i/>
          <w:iCs/>
        </w:rPr>
        <w:t>}</w:t>
      </w:r>
      <w:r w:rsidR="0052741F">
        <w:t>/</w:t>
      </w:r>
      <w:r w:rsidR="0052741F" w:rsidRPr="00623F8D">
        <w:t>card</w:t>
      </w:r>
      <w:r w:rsidR="0052741F">
        <w:t>/</w:t>
      </w:r>
      <w:r w:rsidR="0052741F">
        <w:rPr>
          <w:i/>
          <w:iCs/>
        </w:rPr>
        <w:t>{card_id}</w:t>
      </w:r>
      <w:r>
        <w:t>?token={</w:t>
      </w:r>
      <w:r>
        <w:rPr>
          <w:i/>
        </w:rPr>
        <w:t>AUTHORIZATION_TOKEN</w:t>
      </w:r>
      <w:r>
        <w:t>}</w:t>
      </w:r>
    </w:p>
    <w:p w:rsidR="009D6318" w:rsidRDefault="009D6318" w:rsidP="009D6318">
      <w:pPr>
        <w:ind w:left="1440"/>
      </w:pPr>
      <w:r>
        <w:t>Description: For client to delete existing card by id</w:t>
      </w:r>
    </w:p>
    <w:p w:rsidR="009D6318" w:rsidRDefault="009D6318" w:rsidP="009D6318">
      <w:pPr>
        <w:ind w:left="1440"/>
      </w:pPr>
      <w:r>
        <w:t>Method: DELETE</w:t>
      </w:r>
    </w:p>
    <w:p w:rsidR="009D6318" w:rsidRDefault="009D6318" w:rsidP="009D6318">
      <w:pPr>
        <w:ind w:left="1440"/>
      </w:pPr>
      <w:r>
        <w:t>Response:</w:t>
      </w:r>
    </w:p>
    <w:p w:rsidR="009D6318" w:rsidRDefault="009D6318" w:rsidP="009D6318">
      <w:pPr>
        <w:numPr>
          <w:ilvl w:val="0"/>
          <w:numId w:val="8"/>
        </w:numPr>
      </w:pPr>
      <w:r>
        <w:t>If success:</w:t>
      </w:r>
    </w:p>
    <w:p w:rsidR="009D6318" w:rsidRDefault="009D6318" w:rsidP="009D6318">
      <w:pPr>
        <w:ind w:left="2218"/>
      </w:pPr>
      <w:r>
        <w:t>Header: response status: 200</w:t>
      </w:r>
    </w:p>
    <w:p w:rsidR="009D6318" w:rsidRDefault="009D6318" w:rsidP="009D6318">
      <w:pPr>
        <w:ind w:left="2218"/>
      </w:pPr>
      <w:r>
        <w:t>Body: message: delete card success</w:t>
      </w:r>
    </w:p>
    <w:p w:rsidR="009D6318" w:rsidRDefault="009D6318" w:rsidP="009D6318">
      <w:pPr>
        <w:numPr>
          <w:ilvl w:val="0"/>
          <w:numId w:val="8"/>
        </w:numPr>
      </w:pPr>
      <w:r w:rsidRPr="00680E56">
        <w:t>If unauthorized user access it</w:t>
      </w:r>
      <w:r>
        <w:t xml:space="preserve"> (only board team member can access this endpoint):</w:t>
      </w:r>
    </w:p>
    <w:p w:rsidR="009D6318" w:rsidRDefault="009D6318" w:rsidP="009D6318">
      <w:pPr>
        <w:ind w:left="2218"/>
      </w:pPr>
      <w:r>
        <w:t>Header: response status: 401</w:t>
      </w:r>
    </w:p>
    <w:p w:rsidR="009D6318" w:rsidRDefault="009D6318" w:rsidP="009D6318">
      <w:pPr>
        <w:ind w:left="2218"/>
      </w:pPr>
      <w:r>
        <w:t>Body: message: unauthorized user</w:t>
      </w:r>
    </w:p>
    <w:p w:rsidR="00933F95" w:rsidRDefault="00933F95" w:rsidP="009D6318">
      <w:pPr>
        <w:ind w:left="2218"/>
      </w:pPr>
    </w:p>
    <w:p w:rsidR="00933F95" w:rsidRPr="00A7516C" w:rsidRDefault="00933F95" w:rsidP="00933F95">
      <w:pPr>
        <w:numPr>
          <w:ilvl w:val="1"/>
          <w:numId w:val="7"/>
        </w:numPr>
        <w:rPr>
          <w:b/>
        </w:rPr>
      </w:pPr>
      <w:r>
        <w:rPr>
          <w:b/>
        </w:rPr>
        <w:lastRenderedPageBreak/>
        <w:t xml:space="preserve">Move </w:t>
      </w:r>
      <w:r w:rsidR="00A92421">
        <w:rPr>
          <w:b/>
        </w:rPr>
        <w:t xml:space="preserve">up </w:t>
      </w:r>
      <w:r>
        <w:rPr>
          <w:b/>
        </w:rPr>
        <w:t>card</w:t>
      </w:r>
    </w:p>
    <w:p w:rsidR="00933F95" w:rsidRDefault="00933F95" w:rsidP="00933F95">
      <w:pPr>
        <w:ind w:left="1440"/>
      </w:pPr>
      <w:r>
        <w:t>URL: [domain]/v1/</w:t>
      </w:r>
      <w:r w:rsidRPr="00623F8D">
        <w:t>card</w:t>
      </w:r>
      <w:r>
        <w:t>/</w:t>
      </w:r>
      <w:r>
        <w:rPr>
          <w:i/>
          <w:iCs/>
        </w:rPr>
        <w:t>{</w:t>
      </w:r>
      <w:proofErr w:type="spellStart"/>
      <w:r>
        <w:rPr>
          <w:i/>
          <w:iCs/>
        </w:rPr>
        <w:t>card_id</w:t>
      </w:r>
      <w:proofErr w:type="spellEnd"/>
      <w:r>
        <w:rPr>
          <w:i/>
          <w:iCs/>
        </w:rPr>
        <w:t>}</w:t>
      </w:r>
      <w:r>
        <w:t>/</w:t>
      </w:r>
      <w:proofErr w:type="spellStart"/>
      <w:r w:rsidR="00A92421">
        <w:t>up</w:t>
      </w:r>
      <w:r>
        <w:t>?token</w:t>
      </w:r>
      <w:proofErr w:type="spellEnd"/>
      <w:r>
        <w:t>={</w:t>
      </w:r>
      <w:r>
        <w:rPr>
          <w:i/>
        </w:rPr>
        <w:t>AUTHORIZATION_TOKEN</w:t>
      </w:r>
      <w:r>
        <w:t>}</w:t>
      </w:r>
    </w:p>
    <w:p w:rsidR="00933F95" w:rsidRDefault="00933F95" w:rsidP="00933F95">
      <w:pPr>
        <w:ind w:left="1440"/>
      </w:pPr>
      <w:r>
        <w:t xml:space="preserve">Description: For client to switch the order of the selected </w:t>
      </w:r>
      <w:r w:rsidR="00F44699">
        <w:t>card</w:t>
      </w:r>
      <w:r>
        <w:t xml:space="preserve"> with the </w:t>
      </w:r>
      <w:r w:rsidR="00F44699">
        <w:t>card</w:t>
      </w:r>
      <w:r>
        <w:t xml:space="preserve"> </w:t>
      </w:r>
      <w:r w:rsidR="00F44699">
        <w:t>above</w:t>
      </w:r>
    </w:p>
    <w:p w:rsidR="00933F95" w:rsidRDefault="00933F95" w:rsidP="00933F95">
      <w:pPr>
        <w:ind w:left="1440"/>
      </w:pPr>
      <w:r>
        <w:t>Method: POST</w:t>
      </w:r>
    </w:p>
    <w:p w:rsidR="00933F95" w:rsidRDefault="00933F95" w:rsidP="00933F95">
      <w:pPr>
        <w:ind w:left="1440"/>
      </w:pPr>
      <w:r>
        <w:t>Response:</w:t>
      </w:r>
    </w:p>
    <w:p w:rsidR="00933F95" w:rsidRDefault="00933F95" w:rsidP="00933F95">
      <w:pPr>
        <w:numPr>
          <w:ilvl w:val="0"/>
          <w:numId w:val="8"/>
        </w:numPr>
      </w:pPr>
      <w:r>
        <w:t>If success:</w:t>
      </w:r>
    </w:p>
    <w:p w:rsidR="00933F95" w:rsidRDefault="00933F95" w:rsidP="00933F95">
      <w:pPr>
        <w:ind w:left="2218"/>
      </w:pPr>
      <w:r>
        <w:t>Header: response status: 200</w:t>
      </w:r>
    </w:p>
    <w:p w:rsidR="00933F95" w:rsidRDefault="00933F95" w:rsidP="00933F95">
      <w:pPr>
        <w:ind w:left="2218"/>
      </w:pPr>
      <w:r>
        <w:t>Body: message: move success</w:t>
      </w:r>
    </w:p>
    <w:p w:rsidR="00933F95" w:rsidRDefault="00933F95" w:rsidP="00933F95">
      <w:pPr>
        <w:numPr>
          <w:ilvl w:val="0"/>
          <w:numId w:val="8"/>
        </w:numPr>
      </w:pPr>
      <w:r w:rsidRPr="00680E56">
        <w:t>If unauthorized user access it</w:t>
      </w:r>
      <w:r>
        <w:t xml:space="preserve"> (only board team member can access this endpoint):</w:t>
      </w:r>
    </w:p>
    <w:p w:rsidR="00933F95" w:rsidRDefault="00933F95" w:rsidP="00933F95">
      <w:pPr>
        <w:ind w:left="2218"/>
      </w:pPr>
      <w:r>
        <w:t>Header: response status: 401</w:t>
      </w:r>
    </w:p>
    <w:p w:rsidR="00933F95" w:rsidRDefault="00933F95" w:rsidP="00933F95">
      <w:pPr>
        <w:ind w:left="2218"/>
      </w:pPr>
      <w:r>
        <w:t>Body: message: unauthorized user</w:t>
      </w:r>
    </w:p>
    <w:p w:rsidR="00933F95" w:rsidRDefault="00933F95" w:rsidP="00933F95">
      <w:pPr>
        <w:ind w:left="2218"/>
      </w:pPr>
    </w:p>
    <w:p w:rsidR="00933F95" w:rsidRPr="00A7516C" w:rsidRDefault="00933F95" w:rsidP="00933F95">
      <w:pPr>
        <w:numPr>
          <w:ilvl w:val="1"/>
          <w:numId w:val="7"/>
        </w:numPr>
        <w:rPr>
          <w:b/>
        </w:rPr>
      </w:pPr>
      <w:r>
        <w:rPr>
          <w:b/>
        </w:rPr>
        <w:t xml:space="preserve">Move </w:t>
      </w:r>
      <w:r w:rsidR="00A92421">
        <w:rPr>
          <w:b/>
        </w:rPr>
        <w:t>down card</w:t>
      </w:r>
    </w:p>
    <w:p w:rsidR="00933F95" w:rsidRDefault="00933F95" w:rsidP="00933F95">
      <w:pPr>
        <w:ind w:left="1440"/>
      </w:pPr>
      <w:r>
        <w:t xml:space="preserve">URL: </w:t>
      </w:r>
      <w:r w:rsidR="00383627">
        <w:t>[domain]/v1/</w:t>
      </w:r>
      <w:r w:rsidR="00383627" w:rsidRPr="00623F8D">
        <w:t>card</w:t>
      </w:r>
      <w:r w:rsidR="00383627">
        <w:t>/</w:t>
      </w:r>
      <w:r w:rsidR="00383627">
        <w:rPr>
          <w:i/>
          <w:iCs/>
        </w:rPr>
        <w:t>{</w:t>
      </w:r>
      <w:proofErr w:type="spellStart"/>
      <w:r w:rsidR="00383627">
        <w:rPr>
          <w:i/>
          <w:iCs/>
        </w:rPr>
        <w:t>card_id</w:t>
      </w:r>
      <w:proofErr w:type="spellEnd"/>
      <w:r w:rsidR="00383627">
        <w:rPr>
          <w:i/>
          <w:iCs/>
        </w:rPr>
        <w:t>}</w:t>
      </w:r>
      <w:r w:rsidR="001B2C9B">
        <w:t>/</w:t>
      </w:r>
      <w:proofErr w:type="spellStart"/>
      <w:r w:rsidR="00A92421">
        <w:t>down</w:t>
      </w:r>
      <w:r>
        <w:t>?token</w:t>
      </w:r>
      <w:proofErr w:type="spellEnd"/>
      <w:r>
        <w:t>={</w:t>
      </w:r>
      <w:r>
        <w:rPr>
          <w:i/>
        </w:rPr>
        <w:t>AUTHORIZATION_TOKEN</w:t>
      </w:r>
      <w:r>
        <w:t>}</w:t>
      </w:r>
    </w:p>
    <w:p w:rsidR="00933F95" w:rsidRDefault="00933F95" w:rsidP="00933F95">
      <w:pPr>
        <w:ind w:left="1440"/>
      </w:pPr>
      <w:r>
        <w:t xml:space="preserve">Description: For client to switch the order of the selected </w:t>
      </w:r>
      <w:r w:rsidR="00F44699">
        <w:t>card</w:t>
      </w:r>
      <w:r>
        <w:t xml:space="preserve"> with the </w:t>
      </w:r>
      <w:r w:rsidR="00F44699">
        <w:t>card below</w:t>
      </w:r>
      <w:r>
        <w:t xml:space="preserve"> </w:t>
      </w:r>
      <w:r w:rsidR="00F44699">
        <w:tab/>
      </w:r>
    </w:p>
    <w:p w:rsidR="00933F95" w:rsidRDefault="00933F95" w:rsidP="00933F95">
      <w:pPr>
        <w:ind w:left="1440"/>
      </w:pPr>
      <w:r>
        <w:t>Method: POST</w:t>
      </w:r>
    </w:p>
    <w:p w:rsidR="00933F95" w:rsidRDefault="00933F95" w:rsidP="00933F95">
      <w:pPr>
        <w:ind w:left="1440"/>
      </w:pPr>
      <w:r>
        <w:t>Response:</w:t>
      </w:r>
    </w:p>
    <w:p w:rsidR="00933F95" w:rsidRDefault="00933F95" w:rsidP="00933F95">
      <w:pPr>
        <w:numPr>
          <w:ilvl w:val="0"/>
          <w:numId w:val="8"/>
        </w:numPr>
      </w:pPr>
      <w:r>
        <w:t>If success:</w:t>
      </w:r>
    </w:p>
    <w:p w:rsidR="00933F95" w:rsidRDefault="00933F95" w:rsidP="00933F95">
      <w:pPr>
        <w:ind w:left="2218"/>
      </w:pPr>
      <w:r>
        <w:t>Header: response status: 200</w:t>
      </w:r>
    </w:p>
    <w:p w:rsidR="00933F95" w:rsidRDefault="00933F95" w:rsidP="00933F95">
      <w:pPr>
        <w:ind w:left="2218"/>
      </w:pPr>
      <w:r>
        <w:t>Body: message: move success</w:t>
      </w:r>
    </w:p>
    <w:p w:rsidR="00933F95" w:rsidRDefault="00933F95" w:rsidP="00933F95">
      <w:pPr>
        <w:numPr>
          <w:ilvl w:val="0"/>
          <w:numId w:val="8"/>
        </w:numPr>
      </w:pPr>
      <w:r w:rsidRPr="00680E56">
        <w:t>If unauthorized user access it</w:t>
      </w:r>
      <w:r>
        <w:t xml:space="preserve"> (only board team member can access this endpoint):</w:t>
      </w:r>
    </w:p>
    <w:p w:rsidR="00933F95" w:rsidRDefault="00933F95" w:rsidP="00933F95">
      <w:pPr>
        <w:ind w:left="2218"/>
      </w:pPr>
      <w:r>
        <w:t>Header: response status: 401</w:t>
      </w:r>
    </w:p>
    <w:p w:rsidR="00933F95" w:rsidRDefault="00933F95" w:rsidP="00933F95">
      <w:pPr>
        <w:ind w:left="2218"/>
      </w:pPr>
      <w:r>
        <w:t>Body: message: unauthorized user</w:t>
      </w:r>
    </w:p>
    <w:p w:rsidR="00552E41" w:rsidRDefault="00552E41" w:rsidP="00933F95">
      <w:pPr>
        <w:ind w:left="2218"/>
      </w:pPr>
    </w:p>
    <w:p w:rsidR="00552E41" w:rsidRPr="00A7516C" w:rsidRDefault="00552E41" w:rsidP="00552E41">
      <w:pPr>
        <w:numPr>
          <w:ilvl w:val="1"/>
          <w:numId w:val="7"/>
        </w:numPr>
        <w:rPr>
          <w:b/>
        </w:rPr>
      </w:pPr>
      <w:r>
        <w:rPr>
          <w:b/>
        </w:rPr>
        <w:t>Move card to another list</w:t>
      </w:r>
    </w:p>
    <w:p w:rsidR="00552E41" w:rsidRDefault="00552E41" w:rsidP="00552E41">
      <w:pPr>
        <w:ind w:left="1440"/>
      </w:pPr>
      <w:r>
        <w:t>URL: [domain]/v1/</w:t>
      </w:r>
      <w:r w:rsidRPr="00623F8D">
        <w:t>card</w:t>
      </w:r>
      <w:r>
        <w:t>/</w:t>
      </w:r>
      <w:r>
        <w:rPr>
          <w:i/>
          <w:iCs/>
        </w:rPr>
        <w:t>{card_id}</w:t>
      </w:r>
      <w:r>
        <w:t>/</w:t>
      </w:r>
      <w:r w:rsidR="008243F7">
        <w:t>move/</w:t>
      </w:r>
      <w:r w:rsidR="008243F7">
        <w:rPr>
          <w:i/>
          <w:iCs/>
        </w:rPr>
        <w:t>{list_id}</w:t>
      </w:r>
      <w:r>
        <w:t>?token={</w:t>
      </w:r>
      <w:r>
        <w:rPr>
          <w:i/>
        </w:rPr>
        <w:t>AUTHORIZATION_TOKEN</w:t>
      </w:r>
      <w:r>
        <w:t>}</w:t>
      </w:r>
    </w:p>
    <w:p w:rsidR="00552E41" w:rsidRDefault="00552E41" w:rsidP="00552E41">
      <w:pPr>
        <w:ind w:left="1440"/>
      </w:pPr>
      <w:r>
        <w:t xml:space="preserve">Description: For client to </w:t>
      </w:r>
      <w:r w:rsidR="00CB7CAC">
        <w:t xml:space="preserve">move card </w:t>
      </w:r>
      <w:r w:rsidR="00E1775C">
        <w:t xml:space="preserve">to </w:t>
      </w:r>
      <w:r w:rsidR="002E7B93">
        <w:t>another</w:t>
      </w:r>
      <w:r w:rsidR="00CB7CAC">
        <w:t xml:space="preserve"> list</w:t>
      </w:r>
      <w:r w:rsidR="004439DE">
        <w:t>. List must be in the same board.</w:t>
      </w:r>
    </w:p>
    <w:p w:rsidR="00552E41" w:rsidRDefault="00552E41" w:rsidP="00552E41">
      <w:pPr>
        <w:ind w:left="1440"/>
      </w:pPr>
      <w:r>
        <w:t>Method: POST</w:t>
      </w:r>
    </w:p>
    <w:p w:rsidR="00552E41" w:rsidRDefault="00552E41" w:rsidP="00552E41">
      <w:pPr>
        <w:ind w:left="1440"/>
      </w:pPr>
      <w:r>
        <w:t>Response:</w:t>
      </w:r>
    </w:p>
    <w:p w:rsidR="00552E41" w:rsidRDefault="00552E41" w:rsidP="00552E41">
      <w:pPr>
        <w:numPr>
          <w:ilvl w:val="0"/>
          <w:numId w:val="8"/>
        </w:numPr>
      </w:pPr>
      <w:r>
        <w:t>If success:</w:t>
      </w:r>
    </w:p>
    <w:p w:rsidR="00552E41" w:rsidRDefault="00552E41" w:rsidP="00552E41">
      <w:pPr>
        <w:ind w:left="2218"/>
      </w:pPr>
      <w:r>
        <w:t>Header: response status: 200</w:t>
      </w:r>
    </w:p>
    <w:p w:rsidR="00552E41" w:rsidRDefault="00552E41" w:rsidP="00552E41">
      <w:pPr>
        <w:ind w:left="2218"/>
      </w:pPr>
      <w:r>
        <w:t>Body: message: move success</w:t>
      </w:r>
    </w:p>
    <w:p w:rsidR="009A7444" w:rsidRDefault="009A7444" w:rsidP="00552E41">
      <w:pPr>
        <w:numPr>
          <w:ilvl w:val="0"/>
          <w:numId w:val="8"/>
        </w:numPr>
      </w:pPr>
      <w:r>
        <w:t xml:space="preserve">If </w:t>
      </w:r>
      <w:r w:rsidR="00BC4D3A">
        <w:t>list id is not in the same board:</w:t>
      </w:r>
    </w:p>
    <w:p w:rsidR="00BC4D3A" w:rsidRDefault="00BC4D3A" w:rsidP="00BC4D3A">
      <w:pPr>
        <w:ind w:left="2218"/>
      </w:pPr>
      <w:r>
        <w:t>Header: response status: 422</w:t>
      </w:r>
    </w:p>
    <w:p w:rsidR="00BC4D3A" w:rsidRDefault="00BC4D3A" w:rsidP="00BC4D3A">
      <w:pPr>
        <w:ind w:left="2218"/>
      </w:pPr>
      <w:r>
        <w:t xml:space="preserve">Body: message: </w:t>
      </w:r>
      <w:r w:rsidR="00FF41E7">
        <w:t xml:space="preserve">move </w:t>
      </w:r>
      <w:r>
        <w:t>list invalid</w:t>
      </w:r>
    </w:p>
    <w:p w:rsidR="00552E41" w:rsidRDefault="00552E41" w:rsidP="00552E41">
      <w:pPr>
        <w:numPr>
          <w:ilvl w:val="0"/>
          <w:numId w:val="8"/>
        </w:numPr>
      </w:pPr>
      <w:r w:rsidRPr="00680E56">
        <w:t>If unauthorized user access it</w:t>
      </w:r>
      <w:r>
        <w:t xml:space="preserve"> (only board team member can access this endpoint):</w:t>
      </w:r>
    </w:p>
    <w:p w:rsidR="00552E41" w:rsidRDefault="00552E41" w:rsidP="00552E41">
      <w:pPr>
        <w:ind w:left="2218"/>
      </w:pPr>
      <w:r>
        <w:t>Header: response status: 401</w:t>
      </w:r>
    </w:p>
    <w:p w:rsidR="00552E41" w:rsidRDefault="00552E41" w:rsidP="00552E41">
      <w:pPr>
        <w:ind w:left="2218"/>
      </w:pPr>
      <w:r>
        <w:t>Body: message: unauthorized user</w:t>
      </w:r>
    </w:p>
    <w:p w:rsidR="00E1578D" w:rsidRDefault="00E1578D" w:rsidP="00E1578D"/>
    <w:p w:rsidR="00791FD0" w:rsidRDefault="00791FD0" w:rsidP="00791FD0">
      <w:pPr>
        <w:ind w:left="2218"/>
      </w:pPr>
    </w:p>
    <w:p w:rsidR="00606F46" w:rsidRDefault="009E4EB8">
      <w:r>
        <w:br w:type="page"/>
      </w:r>
      <w:r w:rsidR="007F4F21">
        <w:lastRenderedPageBreak/>
        <w:t xml:space="preserve">Make sure that all validations are done in </w:t>
      </w:r>
      <w:bookmarkStart w:id="0" w:name="_GoBack"/>
      <w:r w:rsidR="007F4F21" w:rsidRPr="00D44CFF">
        <w:rPr>
          <w:b/>
          <w:bCs/>
        </w:rPr>
        <w:t>both backend and frontend</w:t>
      </w:r>
      <w:bookmarkEnd w:id="0"/>
      <w:r w:rsidR="007F4F21">
        <w:t xml:space="preserve">. </w:t>
      </w:r>
      <w:r w:rsidR="00606F46">
        <w:t>The</w:t>
      </w:r>
      <w:r w:rsidR="00791FD0">
        <w:t xml:space="preserve"> complete </w:t>
      </w:r>
      <w:r w:rsidR="00BD12B8">
        <w:t xml:space="preserve">minimum viable product for </w:t>
      </w:r>
      <w:proofErr w:type="spellStart"/>
      <w:r w:rsidR="00BD12B8" w:rsidRPr="002857F2">
        <w:rPr>
          <w:b/>
          <w:bCs/>
        </w:rPr>
        <w:t>Trilu</w:t>
      </w:r>
      <w:proofErr w:type="spellEnd"/>
      <w:r w:rsidR="00BD12B8">
        <w:t xml:space="preserve"> </w:t>
      </w:r>
      <w:r w:rsidR="00606F46">
        <w:t xml:space="preserve">system should cover the following </w:t>
      </w:r>
      <w:r w:rsidR="0025270A">
        <w:t>requirement</w:t>
      </w:r>
      <w:r w:rsidR="00606F46">
        <w:t>:</w:t>
      </w:r>
    </w:p>
    <w:p w:rsidR="008D720A" w:rsidRDefault="008D720A"/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814"/>
        <w:gridCol w:w="7962"/>
      </w:tblGrid>
      <w:tr w:rsidR="00B860A5" w:rsidTr="00B860A5">
        <w:trPr>
          <w:trHeight w:val="455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860A5" w:rsidRPr="00B860A5" w:rsidRDefault="00F324FD" w:rsidP="00B860A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B860A5" w:rsidRPr="00B860A5" w:rsidRDefault="00B860A5" w:rsidP="00B860A5">
            <w:pPr>
              <w:pStyle w:val="ListParagraph"/>
              <w:spacing w:after="0"/>
              <w:jc w:val="center"/>
              <w:rPr>
                <w:b/>
              </w:rPr>
            </w:pPr>
            <w:r w:rsidRPr="00B860A5">
              <w:rPr>
                <w:b/>
              </w:rPr>
              <w:t>Detail</w:t>
            </w:r>
          </w:p>
        </w:tc>
      </w:tr>
      <w:tr w:rsidR="00606F46" w:rsidTr="00F324FD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06F46" w:rsidRPr="00F324FD" w:rsidRDefault="00F324FD" w:rsidP="00F324FD">
            <w:pPr>
              <w:spacing w:after="0"/>
              <w:jc w:val="center"/>
            </w:pPr>
            <w:r>
              <w:t>Login</w:t>
            </w:r>
            <w:r w:rsidR="005918E8">
              <w:t xml:space="preserve"> &amp; Register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918E8" w:rsidRDefault="005918E8" w:rsidP="005918E8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 can register into the system on the register page</w:t>
            </w:r>
          </w:p>
          <w:p w:rsidR="00EB1594" w:rsidRDefault="005918E8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</w:t>
            </w:r>
            <w:r w:rsidR="00F324FD">
              <w:t>ser</w:t>
            </w:r>
            <w:r w:rsidR="00606F46">
              <w:t xml:space="preserve"> can login (and logout) into the system on the start page of the application</w:t>
            </w:r>
          </w:p>
          <w:p w:rsidR="00C26EF7" w:rsidRDefault="00C26EF7" w:rsidP="000A4AE7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After login, </w:t>
            </w:r>
            <w:r w:rsidR="00A618D1">
              <w:t>user</w:t>
            </w:r>
            <w:r>
              <w:t xml:space="preserve"> </w:t>
            </w:r>
            <w:r w:rsidR="00D91C37">
              <w:t>directed to “</w:t>
            </w:r>
            <w:r w:rsidR="0021009B">
              <w:t>home</w:t>
            </w:r>
            <w:r w:rsidR="00D91C37">
              <w:t>” menu</w:t>
            </w:r>
          </w:p>
          <w:p w:rsidR="00606F46" w:rsidRDefault="00B20C55" w:rsidP="0021009B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L</w:t>
            </w:r>
            <w:r w:rsidR="00606F46">
              <w:t xml:space="preserve">inks </w:t>
            </w:r>
            <w:r w:rsidR="00C26EF7">
              <w:t xml:space="preserve">to the </w:t>
            </w:r>
            <w:r w:rsidR="00991603">
              <w:t xml:space="preserve">Home and Logout </w:t>
            </w:r>
            <w:r w:rsidR="00606F46">
              <w:t xml:space="preserve">are always visible on the top part of the page while </w:t>
            </w:r>
            <w:r w:rsidR="00F324FD">
              <w:t xml:space="preserve">the user is </w:t>
            </w:r>
            <w:r w:rsidR="00606F46">
              <w:t>logged in</w:t>
            </w:r>
          </w:p>
        </w:tc>
      </w:tr>
      <w:tr w:rsidR="00606F46" w:rsidTr="00710180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10180" w:rsidRDefault="0021009B" w:rsidP="00710180">
            <w:pPr>
              <w:spacing w:after="0"/>
              <w:jc w:val="center"/>
            </w:pPr>
            <w:r>
              <w:t>Home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40502" w:rsidRDefault="00585D06" w:rsidP="00D91C37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On “home” menu</w:t>
            </w:r>
            <w:r w:rsidR="00D91C37">
              <w:t>, user can add new board or access board if the user is the team member</w:t>
            </w:r>
          </w:p>
          <w:p w:rsidR="00BD12B8" w:rsidRDefault="00BD12B8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 can update board</w:t>
            </w:r>
            <w:r w:rsidR="003F3478">
              <w:t>’s</w:t>
            </w:r>
            <w:r>
              <w:t xml:space="preserve"> name by clicking </w:t>
            </w:r>
            <w:r w:rsidR="00223715">
              <w:t>the</w:t>
            </w:r>
            <w:r>
              <w:t xml:space="preserve"> board name,</w:t>
            </w:r>
            <w:r w:rsidR="00A2627D">
              <w:t xml:space="preserve"> type new name, then press Enter to submit</w:t>
            </w:r>
          </w:p>
          <w:p w:rsidR="00A2627D" w:rsidRDefault="007E1A9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Creator of the board</w:t>
            </w:r>
            <w:r w:rsidR="00A2627D">
              <w:t xml:space="preserve"> can delete </w:t>
            </w:r>
            <w:r w:rsidR="00015183">
              <w:t xml:space="preserve">a </w:t>
            </w:r>
            <w:r w:rsidR="00A2627D">
              <w:t xml:space="preserve">board by deleting </w:t>
            </w:r>
            <w:r w:rsidR="00470A29">
              <w:t xml:space="preserve">its </w:t>
            </w:r>
            <w:r w:rsidR="00A2627D">
              <w:t>entire name, then press Enter to submit</w:t>
            </w:r>
          </w:p>
          <w:p w:rsidR="00606F46" w:rsidRDefault="00D91C37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Make sure your system is preventing users to view and access unauthorized board</w:t>
            </w:r>
          </w:p>
        </w:tc>
      </w:tr>
      <w:tr w:rsidR="00606F46" w:rsidTr="000F4351"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06F46" w:rsidRDefault="00585D06" w:rsidP="000F4351">
            <w:pPr>
              <w:spacing w:after="0"/>
              <w:jc w:val="center"/>
            </w:pPr>
            <w:r>
              <w:t>Board</w:t>
            </w:r>
          </w:p>
        </w:tc>
        <w:tc>
          <w:tcPr>
            <w:tcW w:w="7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D12B8" w:rsidRDefault="00A618D1" w:rsidP="00A2627D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On “</w:t>
            </w:r>
            <w:r w:rsidR="00086722">
              <w:t>board</w:t>
            </w:r>
            <w:r>
              <w:t xml:space="preserve">” menu, </w:t>
            </w:r>
            <w:r w:rsidR="0004339A">
              <w:t>user can manage board:</w:t>
            </w:r>
            <w:r w:rsidR="00BD12B8">
              <w:t xml:space="preserve"> </w:t>
            </w:r>
            <w:r w:rsidR="0004339A">
              <w:t xml:space="preserve">members, lists, and cards </w:t>
            </w:r>
          </w:p>
          <w:p w:rsidR="00A2627D" w:rsidRDefault="00A2627D" w:rsidP="00BD12B8">
            <w:pPr>
              <w:pStyle w:val="ListParagraph"/>
              <w:spacing w:after="0"/>
              <w:ind w:left="0"/>
              <w:rPr>
                <w:b/>
                <w:bCs/>
              </w:rPr>
            </w:pPr>
          </w:p>
          <w:p w:rsidR="00BD12B8" w:rsidRPr="00BD12B8" w:rsidRDefault="00217604" w:rsidP="00BD12B8">
            <w:pPr>
              <w:pStyle w:val="ListParagraph"/>
              <w:spacing w:after="0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Member</w:t>
            </w:r>
          </w:p>
          <w:p w:rsidR="00BD12B8" w:rsidRDefault="00BD12B8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User can </w:t>
            </w:r>
            <w:r w:rsidR="00217604">
              <w:t>add new member using username</w:t>
            </w:r>
          </w:p>
          <w:p w:rsidR="00BD12B8" w:rsidRDefault="00217604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 can remove member by clicking its initial then click confirmation button</w:t>
            </w:r>
          </w:p>
          <w:p w:rsidR="00217604" w:rsidRDefault="00217604" w:rsidP="00217604">
            <w:pPr>
              <w:pStyle w:val="ListParagraph"/>
              <w:spacing w:after="0"/>
              <w:ind w:left="0"/>
            </w:pPr>
          </w:p>
          <w:p w:rsidR="00217604" w:rsidRPr="009A7A36" w:rsidRDefault="009A7A36" w:rsidP="00217604">
            <w:pPr>
              <w:pStyle w:val="ListParagraph"/>
              <w:spacing w:after="0"/>
              <w:ind w:left="0"/>
              <w:rPr>
                <w:b/>
                <w:bCs/>
              </w:rPr>
            </w:pPr>
            <w:r w:rsidRPr="009A7A36">
              <w:rPr>
                <w:b/>
                <w:bCs/>
              </w:rPr>
              <w:t>List</w:t>
            </w:r>
          </w:p>
          <w:p w:rsidR="009A7A36" w:rsidRDefault="00320911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 can add new list</w:t>
            </w:r>
            <w:r w:rsidR="00294CFA">
              <w:t xml:space="preserve"> to the board</w:t>
            </w:r>
          </w:p>
          <w:p w:rsidR="009A7A36" w:rsidRDefault="007E1A92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 can update list</w:t>
            </w:r>
            <w:r w:rsidR="003F3478">
              <w:t>’s</w:t>
            </w:r>
            <w:r>
              <w:t xml:space="preserve"> name by clicking </w:t>
            </w:r>
            <w:r w:rsidR="00223715">
              <w:t>the</w:t>
            </w:r>
            <w:r>
              <w:t xml:space="preserve"> list name, type new name, then press Enter to submit</w:t>
            </w:r>
          </w:p>
          <w:p w:rsidR="00A32BDE" w:rsidRDefault="007E1A92" w:rsidP="00294CF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User can delete a </w:t>
            </w:r>
            <w:r w:rsidR="00A32BDE">
              <w:t>list by deleting its entire name, then press Enter to submit</w:t>
            </w:r>
          </w:p>
          <w:p w:rsidR="00212215" w:rsidRDefault="00212215" w:rsidP="00294CFA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 can move list left and right</w:t>
            </w:r>
          </w:p>
          <w:p w:rsidR="009A7A36" w:rsidRDefault="009A7A36" w:rsidP="009A7A36">
            <w:pPr>
              <w:pStyle w:val="ListParagraph"/>
              <w:spacing w:after="0"/>
              <w:ind w:left="0"/>
            </w:pPr>
          </w:p>
          <w:p w:rsidR="009A7A36" w:rsidRPr="009A7A36" w:rsidRDefault="009A7A36" w:rsidP="009A7A36">
            <w:pPr>
              <w:pStyle w:val="ListParagraph"/>
              <w:spacing w:after="0"/>
              <w:ind w:left="0"/>
              <w:rPr>
                <w:b/>
                <w:bCs/>
              </w:rPr>
            </w:pPr>
            <w:r w:rsidRPr="009A7A36">
              <w:rPr>
                <w:b/>
                <w:bCs/>
              </w:rPr>
              <w:t>Card</w:t>
            </w:r>
          </w:p>
          <w:p w:rsidR="00294CFA" w:rsidRDefault="00294CFA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 can add new card to a list</w:t>
            </w:r>
          </w:p>
          <w:p w:rsidR="00223715" w:rsidRDefault="00294CFA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User can update </w:t>
            </w:r>
            <w:r w:rsidR="003F3478">
              <w:t>card’s task</w:t>
            </w:r>
            <w:r w:rsidR="00223715">
              <w:t xml:space="preserve"> by clicking the card, type new task, then press Enter to submit</w:t>
            </w:r>
          </w:p>
          <w:p w:rsidR="00294CFA" w:rsidRDefault="00223715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User can delete a card by deleting its entire task, then press Enter to submit </w:t>
            </w:r>
          </w:p>
          <w:p w:rsidR="000D3CFE" w:rsidRDefault="00DD1227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 can move card up and down in the list</w:t>
            </w:r>
          </w:p>
          <w:p w:rsidR="00DD1227" w:rsidRDefault="00DD1227" w:rsidP="00A618D1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User can move card to another list by click the card, then click another list.</w:t>
            </w:r>
          </w:p>
        </w:tc>
      </w:tr>
    </w:tbl>
    <w:p w:rsidR="00EF5144" w:rsidRDefault="00EF5144">
      <w:pPr>
        <w:rPr>
          <w:b/>
        </w:rPr>
      </w:pPr>
    </w:p>
    <w:p w:rsidR="00FA29F3" w:rsidRDefault="00373FE1">
      <w:pPr>
        <w:rPr>
          <w:b/>
        </w:rPr>
      </w:pPr>
      <w:r>
        <w:rPr>
          <w:b/>
        </w:rPr>
        <w:br w:type="page"/>
      </w:r>
      <w:r w:rsidR="00FA29F3" w:rsidRPr="00FA29F3">
        <w:rPr>
          <w:b/>
        </w:rPr>
        <w:lastRenderedPageBreak/>
        <w:t>ERD</w:t>
      </w:r>
    </w:p>
    <w:p w:rsidR="00A37EA2" w:rsidRDefault="00A37EA2">
      <w:r>
        <w:t xml:space="preserve">You can </w:t>
      </w:r>
      <w:r w:rsidR="00BC080C">
        <w:t xml:space="preserve">use and </w:t>
      </w:r>
      <w:r>
        <w:t>improve ERD below:</w:t>
      </w:r>
    </w:p>
    <w:p w:rsidR="00A37EA2" w:rsidRPr="00A37EA2" w:rsidRDefault="00D54E17" w:rsidP="00934D59">
      <w:pPr>
        <w:jc w:val="center"/>
      </w:pPr>
      <w:r w:rsidRPr="00151D67">
        <w:rPr>
          <w:noProof/>
        </w:rPr>
        <w:drawing>
          <wp:inline distT="0" distB="0" distL="0" distR="0">
            <wp:extent cx="6118860" cy="226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20A" w:rsidRDefault="008D720A" w:rsidP="00400BE7"/>
    <w:p w:rsidR="00606F46" w:rsidRPr="00F95EE7" w:rsidRDefault="007102AB" w:rsidP="009F30D6">
      <w:pPr>
        <w:pStyle w:val="Heading3"/>
      </w:pPr>
      <w:r>
        <w:br w:type="page"/>
      </w:r>
      <w:r w:rsidR="00606F46" w:rsidRPr="00F95EE7">
        <w:lastRenderedPageBreak/>
        <w:t>Instructions to the Competitor</w:t>
      </w:r>
    </w:p>
    <w:p w:rsidR="00606F46" w:rsidRDefault="00EA4EDF" w:rsidP="00F20105">
      <w:pPr>
        <w:numPr>
          <w:ilvl w:val="0"/>
          <w:numId w:val="3"/>
        </w:numPr>
        <w:rPr>
          <w:b/>
          <w:caps/>
        </w:rPr>
      </w:pPr>
      <w:r w:rsidRPr="00EA4EDF">
        <w:rPr>
          <w:color w:val="000000"/>
        </w:rPr>
        <w:t>Save your files in your root directory on the server called "</w:t>
      </w:r>
      <w:r w:rsidRPr="00EA4EDF">
        <w:rPr>
          <w:b/>
          <w:color w:val="000000"/>
        </w:rPr>
        <w:t>XX_</w:t>
      </w:r>
      <w:r w:rsidR="00F20105">
        <w:rPr>
          <w:b/>
          <w:color w:val="000000"/>
        </w:rPr>
        <w:t>SERVER_MODULE</w:t>
      </w:r>
      <w:r w:rsidRPr="00EA4EDF">
        <w:rPr>
          <w:color w:val="000000"/>
        </w:rPr>
        <w:t>"</w:t>
      </w:r>
      <w:r w:rsidRPr="00EA4EDF">
        <w:rPr>
          <w:color w:val="000000"/>
        </w:rPr>
        <w:br/>
        <w:t xml:space="preserve">where XX is your </w:t>
      </w:r>
      <w:r w:rsidR="008317B7">
        <w:rPr>
          <w:color w:val="000000"/>
        </w:rPr>
        <w:t>computer number</w:t>
      </w:r>
      <w:r w:rsidRPr="00EA4EDF">
        <w:rPr>
          <w:color w:val="000000"/>
        </w:rPr>
        <w:t>.</w:t>
      </w:r>
    </w:p>
    <w:p w:rsidR="00606F46" w:rsidRDefault="00606F46">
      <w:pPr>
        <w:pStyle w:val="Heading2"/>
        <w:numPr>
          <w:ilvl w:val="0"/>
          <w:numId w:val="3"/>
        </w:numPr>
        <w:spacing w:before="0"/>
        <w:rPr>
          <w:b w:val="0"/>
          <w:caps w:val="0"/>
          <w:color w:val="00000A"/>
          <w:sz w:val="20"/>
          <w:szCs w:val="22"/>
        </w:rPr>
      </w:pPr>
      <w:r>
        <w:rPr>
          <w:b w:val="0"/>
          <w:caps w:val="0"/>
          <w:color w:val="00000A"/>
          <w:sz w:val="20"/>
          <w:szCs w:val="22"/>
        </w:rPr>
        <w:t>Create/generate a DB-diagram named “</w:t>
      </w:r>
      <w:proofErr w:type="spellStart"/>
      <w:r>
        <w:rPr>
          <w:b w:val="0"/>
          <w:caps w:val="0"/>
          <w:color w:val="00000A"/>
          <w:sz w:val="20"/>
          <w:szCs w:val="22"/>
        </w:rPr>
        <w:t>db-diagram.xxx</w:t>
      </w:r>
      <w:proofErr w:type="spellEnd"/>
      <w:r>
        <w:rPr>
          <w:b w:val="0"/>
          <w:caps w:val="0"/>
          <w:color w:val="00000A"/>
          <w:sz w:val="20"/>
          <w:szCs w:val="22"/>
        </w:rPr>
        <w:t xml:space="preserve">” (xxx is the extension/type of the file </w:t>
      </w:r>
      <w:proofErr w:type="spellStart"/>
      <w:r>
        <w:rPr>
          <w:b w:val="0"/>
          <w:caps w:val="0"/>
          <w:color w:val="00000A"/>
          <w:sz w:val="20"/>
          <w:szCs w:val="22"/>
        </w:rPr>
        <w:t>eg.</w:t>
      </w:r>
      <w:proofErr w:type="spellEnd"/>
      <w:r>
        <w:rPr>
          <w:b w:val="0"/>
          <w:caps w:val="0"/>
          <w:color w:val="00000A"/>
          <w:sz w:val="20"/>
          <w:szCs w:val="22"/>
        </w:rPr>
        <w:t xml:space="preserve"> pdf or jpg) and put it into the directory mentioned above. Example:</w:t>
      </w:r>
      <w:r>
        <w:rPr>
          <w:b w:val="0"/>
          <w:caps w:val="0"/>
          <w:color w:val="00000A"/>
          <w:sz w:val="20"/>
          <w:szCs w:val="22"/>
        </w:rPr>
        <w:br/>
      </w:r>
      <w:r w:rsidR="00D54E17">
        <w:rPr>
          <w:b w:val="0"/>
          <w:caps w:val="0"/>
          <w:noProof/>
          <w:color w:val="00000A"/>
          <w:sz w:val="20"/>
          <w:szCs w:val="22"/>
        </w:rPr>
        <w:drawing>
          <wp:inline distT="0" distB="0" distL="0" distR="0">
            <wp:extent cx="5295900" cy="2354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354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F46" w:rsidRDefault="00606F46">
      <w:pPr>
        <w:pStyle w:val="Heading2"/>
        <w:numPr>
          <w:ilvl w:val="0"/>
          <w:numId w:val="3"/>
        </w:numPr>
        <w:spacing w:before="0"/>
        <w:rPr>
          <w:b w:val="0"/>
          <w:caps w:val="0"/>
          <w:color w:val="00000A"/>
          <w:sz w:val="20"/>
          <w:szCs w:val="22"/>
        </w:rPr>
      </w:pPr>
      <w:r>
        <w:rPr>
          <w:b w:val="0"/>
          <w:caps w:val="0"/>
          <w:color w:val="00000A"/>
          <w:sz w:val="20"/>
          <w:szCs w:val="22"/>
        </w:rPr>
        <w:t xml:space="preserve">For this </w:t>
      </w:r>
      <w:r w:rsidR="009C0560">
        <w:rPr>
          <w:b w:val="0"/>
          <w:caps w:val="0"/>
          <w:color w:val="00000A"/>
          <w:sz w:val="20"/>
          <w:szCs w:val="22"/>
        </w:rPr>
        <w:t>module,</w:t>
      </w:r>
      <w:r>
        <w:rPr>
          <w:b w:val="0"/>
          <w:caps w:val="0"/>
          <w:color w:val="00000A"/>
          <w:sz w:val="20"/>
          <w:szCs w:val="22"/>
        </w:rPr>
        <w:t xml:space="preserve"> you must use one of the </w:t>
      </w:r>
      <w:r w:rsidR="007F4F21">
        <w:rPr>
          <w:b w:val="0"/>
          <w:caps w:val="0"/>
          <w:color w:val="00000A"/>
          <w:sz w:val="20"/>
          <w:szCs w:val="22"/>
        </w:rPr>
        <w:t>four</w:t>
      </w:r>
      <w:r>
        <w:rPr>
          <w:b w:val="0"/>
          <w:caps w:val="0"/>
          <w:color w:val="00000A"/>
          <w:sz w:val="20"/>
          <w:szCs w:val="22"/>
        </w:rPr>
        <w:t xml:space="preserve"> available frameworks </w:t>
      </w:r>
      <w:r w:rsidR="00F20105">
        <w:rPr>
          <w:b w:val="0"/>
          <w:caps w:val="0"/>
          <w:color w:val="00000A"/>
          <w:sz w:val="20"/>
          <w:szCs w:val="22"/>
        </w:rPr>
        <w:t>provided</w:t>
      </w:r>
      <w:r>
        <w:rPr>
          <w:b w:val="0"/>
          <w:caps w:val="0"/>
          <w:color w:val="00000A"/>
          <w:sz w:val="20"/>
          <w:szCs w:val="22"/>
        </w:rPr>
        <w:t>. Applications developed without use of any of these frameworks will not be considered. You should take advantage of the framework as much as possible.</w:t>
      </w:r>
    </w:p>
    <w:p w:rsidR="007B1CA2" w:rsidRPr="009F30D6" w:rsidRDefault="00606F46" w:rsidP="007B1CA2">
      <w:pPr>
        <w:pStyle w:val="Heading2"/>
        <w:numPr>
          <w:ilvl w:val="0"/>
          <w:numId w:val="3"/>
        </w:numPr>
        <w:spacing w:before="0"/>
        <w:rPr>
          <w:b w:val="0"/>
          <w:caps w:val="0"/>
          <w:color w:val="00000A"/>
          <w:sz w:val="20"/>
          <w:szCs w:val="22"/>
        </w:rPr>
      </w:pPr>
      <w:r>
        <w:rPr>
          <w:b w:val="0"/>
          <w:caps w:val="0"/>
          <w:color w:val="00000A"/>
          <w:sz w:val="20"/>
          <w:szCs w:val="22"/>
        </w:rPr>
        <w:t>Assessment will be done on the files and data in your database “</w:t>
      </w:r>
      <w:r w:rsidRPr="00FE7588">
        <w:rPr>
          <w:caps w:val="0"/>
          <w:color w:val="00000A"/>
          <w:sz w:val="20"/>
          <w:szCs w:val="22"/>
        </w:rPr>
        <w:t>XX_</w:t>
      </w:r>
      <w:r w:rsidR="00F20105" w:rsidRPr="00FE7588">
        <w:rPr>
          <w:caps w:val="0"/>
          <w:color w:val="00000A"/>
          <w:sz w:val="20"/>
          <w:szCs w:val="22"/>
        </w:rPr>
        <w:t>SERVER</w:t>
      </w:r>
      <w:r>
        <w:rPr>
          <w:b w:val="0"/>
          <w:caps w:val="0"/>
          <w:color w:val="00000A"/>
          <w:sz w:val="20"/>
          <w:szCs w:val="22"/>
        </w:rPr>
        <w:t>" on the central server.</w:t>
      </w:r>
    </w:p>
    <w:p w:rsidR="00606F46" w:rsidRDefault="00606F46"/>
    <w:sectPr w:rsidR="00606F46">
      <w:headerReference w:type="default" r:id="rId10"/>
      <w:pgSz w:w="11906" w:h="16838"/>
      <w:pgMar w:top="1985" w:right="1134" w:bottom="1418" w:left="1134" w:header="567" w:footer="284" w:gutter="0"/>
      <w:cols w:space="72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3C8" w:rsidRDefault="00D423C8">
      <w:pPr>
        <w:spacing w:after="0" w:line="240" w:lineRule="auto"/>
      </w:pPr>
      <w:r>
        <w:separator/>
      </w:r>
    </w:p>
  </w:endnote>
  <w:endnote w:type="continuationSeparator" w:id="0">
    <w:p w:rsidR="00D423C8" w:rsidRDefault="00D42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ont512">
    <w:altName w:val="Times New Roman"/>
    <w:charset w:val="01"/>
    <w:family w:val="auto"/>
    <w:pitch w:val="variable"/>
  </w:font>
  <w:font w:name="Frutiger LT Com 45 Light">
    <w:altName w:val="Arial"/>
    <w:charset w:val="01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3C8" w:rsidRDefault="00D423C8">
      <w:pPr>
        <w:spacing w:after="0" w:line="240" w:lineRule="auto"/>
      </w:pPr>
      <w:r>
        <w:separator/>
      </w:r>
    </w:p>
  </w:footnote>
  <w:footnote w:type="continuationSeparator" w:id="0">
    <w:p w:rsidR="00D423C8" w:rsidRDefault="00D42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0D6" w:rsidRDefault="00D54E17" w:rsidP="009F30D6">
    <w:pPr>
      <w:pStyle w:val="Header"/>
      <w:jc w:val="right"/>
    </w:pPr>
    <w:r w:rsidRPr="0065407D">
      <w:rPr>
        <w:noProof/>
      </w:rPr>
      <w:drawing>
        <wp:inline distT="0" distB="0" distL="0" distR="0">
          <wp:extent cx="739140" cy="937260"/>
          <wp:effectExtent l="0" t="0" r="0" b="0"/>
          <wp:docPr id="6" name="Picture 3" descr="C:\Users\Dennise\Desktop\Data2\Dropbox\04 ASC WSC LKS\01. Rapat MTP\04. 11 - 13 Maret 2014 - Ibis Hotel Gading Serpong\2015\Logo LKS 20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ennise\Desktop\Data2\Dropbox\04 ASC WSC LKS\01. Rapat MTP\04. 11 - 13 Maret 2014 - Ibis Hotel Gading Serpong\2015\Logo LKS 20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140"/>
                  <a:stretch>
                    <a:fillRect/>
                  </a:stretch>
                </pic:blipFill>
                <pic:spPr bwMode="auto">
                  <a:xfrm>
                    <a:off x="0" y="0"/>
                    <a:ext cx="73914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284" w:hanging="284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568" w:hanging="284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52" w:hanging="284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6" w:hanging="284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420" w:hanging="284"/>
      </w:pPr>
      <w:rPr>
        <w:rFonts w:ascii="Symbol" w:hAnsi="Symbol" w:cs="Symbol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704" w:hanging="28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988" w:hanging="28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272" w:hanging="284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556" w:hanging="284"/>
      </w:pPr>
    </w:lvl>
  </w:abstractNum>
  <w:abstractNum w:abstractNumId="1" w15:restartNumberingAfterBreak="0">
    <w:nsid w:val="00000002"/>
    <w:multiLevelType w:val="multilevel"/>
    <w:tmpl w:val="00000002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568" w:hanging="284"/>
      </w:pPr>
    </w:lvl>
    <w:lvl w:ilvl="2">
      <w:start w:val="1"/>
      <w:numFmt w:val="lowerRoman"/>
      <w:lvlText w:val="(%3)"/>
      <w:lvlJc w:val="left"/>
      <w:pPr>
        <w:tabs>
          <w:tab w:val="num" w:pos="0"/>
        </w:tabs>
        <w:ind w:left="852" w:hanging="28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136" w:hanging="28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420" w:hanging="28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704" w:hanging="284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988" w:hanging="284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2272" w:hanging="284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2556" w:hanging="284"/>
      </w:pPr>
    </w:lvl>
  </w:abstractNum>
  <w:abstractNum w:abstractNumId="2" w15:restartNumberingAfterBreak="0">
    <w:nsid w:val="00000003"/>
    <w:multiLevelType w:val="multilevel"/>
    <w:tmpl w:val="00000003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0944316B"/>
    <w:multiLevelType w:val="hybridMultilevel"/>
    <w:tmpl w:val="4A3C59CC"/>
    <w:lvl w:ilvl="0" w:tplc="04090001">
      <w:start w:val="1"/>
      <w:numFmt w:val="bullet"/>
      <w:lvlText w:val=""/>
      <w:lvlJc w:val="left"/>
      <w:pPr>
        <w:ind w:left="22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8" w:hanging="360"/>
      </w:pPr>
      <w:rPr>
        <w:rFonts w:ascii="Wingdings" w:hAnsi="Wingdings" w:hint="default"/>
      </w:rPr>
    </w:lvl>
  </w:abstractNum>
  <w:abstractNum w:abstractNumId="6" w15:restartNumberingAfterBreak="0">
    <w:nsid w:val="4375122B"/>
    <w:multiLevelType w:val="hybridMultilevel"/>
    <w:tmpl w:val="3D0C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A6DF8"/>
    <w:multiLevelType w:val="hybridMultilevel"/>
    <w:tmpl w:val="28580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A60C7"/>
    <w:multiLevelType w:val="hybridMultilevel"/>
    <w:tmpl w:val="C7F21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056821"/>
    <w:multiLevelType w:val="hybridMultilevel"/>
    <w:tmpl w:val="747C34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1AFE96">
      <w:numFmt w:val="bullet"/>
      <w:lvlText w:val="-"/>
      <w:lvlJc w:val="left"/>
      <w:pPr>
        <w:ind w:left="3600" w:hanging="360"/>
      </w:pPr>
      <w:rPr>
        <w:rFonts w:ascii="Arial" w:eastAsia="Droid Sans Fallback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EE"/>
    <w:rsid w:val="000055C2"/>
    <w:rsid w:val="00006935"/>
    <w:rsid w:val="00015183"/>
    <w:rsid w:val="0001650D"/>
    <w:rsid w:val="00020211"/>
    <w:rsid w:val="00020224"/>
    <w:rsid w:val="000208F1"/>
    <w:rsid w:val="0002641E"/>
    <w:rsid w:val="00034BB8"/>
    <w:rsid w:val="00042C27"/>
    <w:rsid w:val="0004339A"/>
    <w:rsid w:val="000446CF"/>
    <w:rsid w:val="0004526A"/>
    <w:rsid w:val="00047876"/>
    <w:rsid w:val="00052305"/>
    <w:rsid w:val="00052C39"/>
    <w:rsid w:val="00056019"/>
    <w:rsid w:val="00057113"/>
    <w:rsid w:val="0006197C"/>
    <w:rsid w:val="0006341F"/>
    <w:rsid w:val="000668F2"/>
    <w:rsid w:val="00077FF6"/>
    <w:rsid w:val="00084BF2"/>
    <w:rsid w:val="00085852"/>
    <w:rsid w:val="00086722"/>
    <w:rsid w:val="0008799D"/>
    <w:rsid w:val="000911C6"/>
    <w:rsid w:val="000929CB"/>
    <w:rsid w:val="000957CD"/>
    <w:rsid w:val="0009703D"/>
    <w:rsid w:val="000A0AFA"/>
    <w:rsid w:val="000A2EC8"/>
    <w:rsid w:val="000A3454"/>
    <w:rsid w:val="000A4AE7"/>
    <w:rsid w:val="000A58B3"/>
    <w:rsid w:val="000B1CB4"/>
    <w:rsid w:val="000B2C17"/>
    <w:rsid w:val="000B3C75"/>
    <w:rsid w:val="000B6248"/>
    <w:rsid w:val="000B7DDD"/>
    <w:rsid w:val="000C0D84"/>
    <w:rsid w:val="000D2190"/>
    <w:rsid w:val="000D3CFE"/>
    <w:rsid w:val="000D6CFE"/>
    <w:rsid w:val="000D6F4C"/>
    <w:rsid w:val="000E1B76"/>
    <w:rsid w:val="000E1C11"/>
    <w:rsid w:val="000E51A5"/>
    <w:rsid w:val="000E66F2"/>
    <w:rsid w:val="000E77B6"/>
    <w:rsid w:val="000F0062"/>
    <w:rsid w:val="000F4351"/>
    <w:rsid w:val="000F59D2"/>
    <w:rsid w:val="000F6A40"/>
    <w:rsid w:val="000F770C"/>
    <w:rsid w:val="0011076B"/>
    <w:rsid w:val="00110A6A"/>
    <w:rsid w:val="0011612F"/>
    <w:rsid w:val="00122361"/>
    <w:rsid w:val="00124257"/>
    <w:rsid w:val="0012462C"/>
    <w:rsid w:val="001250F5"/>
    <w:rsid w:val="001279A0"/>
    <w:rsid w:val="001347B4"/>
    <w:rsid w:val="001355A1"/>
    <w:rsid w:val="00140502"/>
    <w:rsid w:val="001406C9"/>
    <w:rsid w:val="00143DF3"/>
    <w:rsid w:val="00144726"/>
    <w:rsid w:val="0016465B"/>
    <w:rsid w:val="00165015"/>
    <w:rsid w:val="00167942"/>
    <w:rsid w:val="00167C62"/>
    <w:rsid w:val="00175FA0"/>
    <w:rsid w:val="0018787C"/>
    <w:rsid w:val="00191D0A"/>
    <w:rsid w:val="0019201D"/>
    <w:rsid w:val="0019415C"/>
    <w:rsid w:val="0019429D"/>
    <w:rsid w:val="001969B9"/>
    <w:rsid w:val="00197009"/>
    <w:rsid w:val="001A55F3"/>
    <w:rsid w:val="001A5DC8"/>
    <w:rsid w:val="001B2C9B"/>
    <w:rsid w:val="001B5468"/>
    <w:rsid w:val="001B7461"/>
    <w:rsid w:val="001C289D"/>
    <w:rsid w:val="001C3105"/>
    <w:rsid w:val="001C3F2A"/>
    <w:rsid w:val="001C71AB"/>
    <w:rsid w:val="001D1DCE"/>
    <w:rsid w:val="001D36F9"/>
    <w:rsid w:val="001D73C3"/>
    <w:rsid w:val="001E4139"/>
    <w:rsid w:val="001E4442"/>
    <w:rsid w:val="001F5B47"/>
    <w:rsid w:val="001F679A"/>
    <w:rsid w:val="001F7E81"/>
    <w:rsid w:val="00202E78"/>
    <w:rsid w:val="0021009B"/>
    <w:rsid w:val="00212215"/>
    <w:rsid w:val="00214D34"/>
    <w:rsid w:val="00217604"/>
    <w:rsid w:val="0022099E"/>
    <w:rsid w:val="00221AD4"/>
    <w:rsid w:val="00223715"/>
    <w:rsid w:val="002238EF"/>
    <w:rsid w:val="00237A3A"/>
    <w:rsid w:val="00241138"/>
    <w:rsid w:val="00245BD3"/>
    <w:rsid w:val="0025270A"/>
    <w:rsid w:val="00255D1E"/>
    <w:rsid w:val="00260237"/>
    <w:rsid w:val="0026176F"/>
    <w:rsid w:val="00262877"/>
    <w:rsid w:val="002633FF"/>
    <w:rsid w:val="002721BF"/>
    <w:rsid w:val="00274120"/>
    <w:rsid w:val="00281404"/>
    <w:rsid w:val="002831E5"/>
    <w:rsid w:val="002857F2"/>
    <w:rsid w:val="00285A58"/>
    <w:rsid w:val="00287D17"/>
    <w:rsid w:val="002903D1"/>
    <w:rsid w:val="00294CFA"/>
    <w:rsid w:val="002952E0"/>
    <w:rsid w:val="002A3D70"/>
    <w:rsid w:val="002A5263"/>
    <w:rsid w:val="002B4DDA"/>
    <w:rsid w:val="002B5E28"/>
    <w:rsid w:val="002B72B7"/>
    <w:rsid w:val="002C4FA8"/>
    <w:rsid w:val="002C6502"/>
    <w:rsid w:val="002D7441"/>
    <w:rsid w:val="002E3429"/>
    <w:rsid w:val="002E40B3"/>
    <w:rsid w:val="002E4C4C"/>
    <w:rsid w:val="002E7B93"/>
    <w:rsid w:val="002F5A28"/>
    <w:rsid w:val="002F6351"/>
    <w:rsid w:val="003016C7"/>
    <w:rsid w:val="003064DA"/>
    <w:rsid w:val="003146C5"/>
    <w:rsid w:val="00320911"/>
    <w:rsid w:val="00320996"/>
    <w:rsid w:val="00335462"/>
    <w:rsid w:val="00336225"/>
    <w:rsid w:val="00336AF3"/>
    <w:rsid w:val="003402A5"/>
    <w:rsid w:val="00350D80"/>
    <w:rsid w:val="00351C81"/>
    <w:rsid w:val="003615E8"/>
    <w:rsid w:val="00367957"/>
    <w:rsid w:val="00372ECF"/>
    <w:rsid w:val="00373FE1"/>
    <w:rsid w:val="0037674D"/>
    <w:rsid w:val="00383627"/>
    <w:rsid w:val="00384366"/>
    <w:rsid w:val="00385899"/>
    <w:rsid w:val="00386D9F"/>
    <w:rsid w:val="003900AA"/>
    <w:rsid w:val="003A2341"/>
    <w:rsid w:val="003A3ABB"/>
    <w:rsid w:val="003A4433"/>
    <w:rsid w:val="003B1BD2"/>
    <w:rsid w:val="003B42E1"/>
    <w:rsid w:val="003C056B"/>
    <w:rsid w:val="003C1014"/>
    <w:rsid w:val="003C3616"/>
    <w:rsid w:val="003C5C4A"/>
    <w:rsid w:val="003F3478"/>
    <w:rsid w:val="003F3D80"/>
    <w:rsid w:val="00400BE7"/>
    <w:rsid w:val="00401BE8"/>
    <w:rsid w:val="00405F7E"/>
    <w:rsid w:val="00413904"/>
    <w:rsid w:val="004139A8"/>
    <w:rsid w:val="00414601"/>
    <w:rsid w:val="00423759"/>
    <w:rsid w:val="00426CD5"/>
    <w:rsid w:val="00426F8D"/>
    <w:rsid w:val="0042706B"/>
    <w:rsid w:val="004369B2"/>
    <w:rsid w:val="00437823"/>
    <w:rsid w:val="004439DE"/>
    <w:rsid w:val="00467F6D"/>
    <w:rsid w:val="00470514"/>
    <w:rsid w:val="00470683"/>
    <w:rsid w:val="00470A29"/>
    <w:rsid w:val="00472331"/>
    <w:rsid w:val="00480A40"/>
    <w:rsid w:val="0048582F"/>
    <w:rsid w:val="00491612"/>
    <w:rsid w:val="00491E15"/>
    <w:rsid w:val="00494B33"/>
    <w:rsid w:val="00496233"/>
    <w:rsid w:val="0049650F"/>
    <w:rsid w:val="004A25E8"/>
    <w:rsid w:val="004A42A7"/>
    <w:rsid w:val="004B1AC6"/>
    <w:rsid w:val="004B2658"/>
    <w:rsid w:val="004B51A7"/>
    <w:rsid w:val="004C1767"/>
    <w:rsid w:val="004C3BA2"/>
    <w:rsid w:val="004E1143"/>
    <w:rsid w:val="004E12B2"/>
    <w:rsid w:val="004E6518"/>
    <w:rsid w:val="004E74E7"/>
    <w:rsid w:val="004E774C"/>
    <w:rsid w:val="00503737"/>
    <w:rsid w:val="005078CE"/>
    <w:rsid w:val="0051452B"/>
    <w:rsid w:val="005155B3"/>
    <w:rsid w:val="005167F7"/>
    <w:rsid w:val="00516B3D"/>
    <w:rsid w:val="0052741F"/>
    <w:rsid w:val="005447C7"/>
    <w:rsid w:val="00545B84"/>
    <w:rsid w:val="00552E41"/>
    <w:rsid w:val="00556726"/>
    <w:rsid w:val="005603BB"/>
    <w:rsid w:val="00562921"/>
    <w:rsid w:val="005732E5"/>
    <w:rsid w:val="00581828"/>
    <w:rsid w:val="00583957"/>
    <w:rsid w:val="00585D06"/>
    <w:rsid w:val="00587EBD"/>
    <w:rsid w:val="005918E8"/>
    <w:rsid w:val="00591930"/>
    <w:rsid w:val="005A4291"/>
    <w:rsid w:val="005B05B2"/>
    <w:rsid w:val="005B13C6"/>
    <w:rsid w:val="005B27FE"/>
    <w:rsid w:val="005B3B76"/>
    <w:rsid w:val="005B4224"/>
    <w:rsid w:val="005B4A88"/>
    <w:rsid w:val="005C0421"/>
    <w:rsid w:val="005C20FB"/>
    <w:rsid w:val="005C577B"/>
    <w:rsid w:val="005D12D5"/>
    <w:rsid w:val="005D4922"/>
    <w:rsid w:val="005D60B6"/>
    <w:rsid w:val="005D648D"/>
    <w:rsid w:val="005D6FE3"/>
    <w:rsid w:val="005D7BEB"/>
    <w:rsid w:val="005E4F75"/>
    <w:rsid w:val="005F44E6"/>
    <w:rsid w:val="005F6661"/>
    <w:rsid w:val="006011B7"/>
    <w:rsid w:val="0060524F"/>
    <w:rsid w:val="0060551B"/>
    <w:rsid w:val="00606C96"/>
    <w:rsid w:val="00606F46"/>
    <w:rsid w:val="006121A4"/>
    <w:rsid w:val="00616D8F"/>
    <w:rsid w:val="00623F8D"/>
    <w:rsid w:val="006259E2"/>
    <w:rsid w:val="00627C34"/>
    <w:rsid w:val="00631923"/>
    <w:rsid w:val="00637BC8"/>
    <w:rsid w:val="00642A82"/>
    <w:rsid w:val="0064332C"/>
    <w:rsid w:val="0064792E"/>
    <w:rsid w:val="006522E8"/>
    <w:rsid w:val="00653EED"/>
    <w:rsid w:val="00660512"/>
    <w:rsid w:val="00660755"/>
    <w:rsid w:val="00660B98"/>
    <w:rsid w:val="006628F1"/>
    <w:rsid w:val="00663A01"/>
    <w:rsid w:val="00663E42"/>
    <w:rsid w:val="006657F3"/>
    <w:rsid w:val="00670E08"/>
    <w:rsid w:val="006726F0"/>
    <w:rsid w:val="00680E56"/>
    <w:rsid w:val="00685C35"/>
    <w:rsid w:val="00693C21"/>
    <w:rsid w:val="0069632F"/>
    <w:rsid w:val="006966E7"/>
    <w:rsid w:val="00696DCD"/>
    <w:rsid w:val="006A152F"/>
    <w:rsid w:val="006A2D68"/>
    <w:rsid w:val="006A666F"/>
    <w:rsid w:val="006B1D31"/>
    <w:rsid w:val="006C3918"/>
    <w:rsid w:val="006C46A7"/>
    <w:rsid w:val="006C55FC"/>
    <w:rsid w:val="006D5BFC"/>
    <w:rsid w:val="006E691D"/>
    <w:rsid w:val="006E7B2B"/>
    <w:rsid w:val="006F0960"/>
    <w:rsid w:val="006F116B"/>
    <w:rsid w:val="006F66C9"/>
    <w:rsid w:val="006F7104"/>
    <w:rsid w:val="00703576"/>
    <w:rsid w:val="00703A2D"/>
    <w:rsid w:val="00705ECA"/>
    <w:rsid w:val="00710180"/>
    <w:rsid w:val="007102AB"/>
    <w:rsid w:val="00723CDE"/>
    <w:rsid w:val="00727422"/>
    <w:rsid w:val="00727C7E"/>
    <w:rsid w:val="0073147A"/>
    <w:rsid w:val="00731EF7"/>
    <w:rsid w:val="0073584C"/>
    <w:rsid w:val="0074050B"/>
    <w:rsid w:val="007519A8"/>
    <w:rsid w:val="00751E15"/>
    <w:rsid w:val="00753A4F"/>
    <w:rsid w:val="00762285"/>
    <w:rsid w:val="00762D7D"/>
    <w:rsid w:val="00770BF5"/>
    <w:rsid w:val="007718CF"/>
    <w:rsid w:val="00775ACC"/>
    <w:rsid w:val="00786446"/>
    <w:rsid w:val="0079073F"/>
    <w:rsid w:val="00791FD0"/>
    <w:rsid w:val="00797D90"/>
    <w:rsid w:val="007A2862"/>
    <w:rsid w:val="007A3AD4"/>
    <w:rsid w:val="007B1CA2"/>
    <w:rsid w:val="007B69C4"/>
    <w:rsid w:val="007C3C71"/>
    <w:rsid w:val="007C6C41"/>
    <w:rsid w:val="007D1FB0"/>
    <w:rsid w:val="007D428E"/>
    <w:rsid w:val="007D4B96"/>
    <w:rsid w:val="007D5F5A"/>
    <w:rsid w:val="007D7790"/>
    <w:rsid w:val="007E1A92"/>
    <w:rsid w:val="007E5402"/>
    <w:rsid w:val="007F1C0D"/>
    <w:rsid w:val="007F28B9"/>
    <w:rsid w:val="007F4F21"/>
    <w:rsid w:val="00800EE1"/>
    <w:rsid w:val="00803270"/>
    <w:rsid w:val="0080643F"/>
    <w:rsid w:val="00814577"/>
    <w:rsid w:val="00822E01"/>
    <w:rsid w:val="008243F7"/>
    <w:rsid w:val="008317B7"/>
    <w:rsid w:val="00834883"/>
    <w:rsid w:val="008439AD"/>
    <w:rsid w:val="0084600F"/>
    <w:rsid w:val="0084640D"/>
    <w:rsid w:val="008509EB"/>
    <w:rsid w:val="00854ABC"/>
    <w:rsid w:val="00860450"/>
    <w:rsid w:val="00863A05"/>
    <w:rsid w:val="00870FF6"/>
    <w:rsid w:val="00871577"/>
    <w:rsid w:val="008873FF"/>
    <w:rsid w:val="00890993"/>
    <w:rsid w:val="00892DF4"/>
    <w:rsid w:val="0089699D"/>
    <w:rsid w:val="008A1AD1"/>
    <w:rsid w:val="008A1E82"/>
    <w:rsid w:val="008A6806"/>
    <w:rsid w:val="008B3124"/>
    <w:rsid w:val="008B4A15"/>
    <w:rsid w:val="008C0581"/>
    <w:rsid w:val="008C0F78"/>
    <w:rsid w:val="008C1637"/>
    <w:rsid w:val="008C1DFA"/>
    <w:rsid w:val="008C2BB2"/>
    <w:rsid w:val="008D51A2"/>
    <w:rsid w:val="008D6841"/>
    <w:rsid w:val="008D701C"/>
    <w:rsid w:val="008D720A"/>
    <w:rsid w:val="008D784A"/>
    <w:rsid w:val="008E35E8"/>
    <w:rsid w:val="008E609F"/>
    <w:rsid w:val="008F7E1A"/>
    <w:rsid w:val="00901AB0"/>
    <w:rsid w:val="00902494"/>
    <w:rsid w:val="009025B1"/>
    <w:rsid w:val="00912674"/>
    <w:rsid w:val="009162FB"/>
    <w:rsid w:val="0091707E"/>
    <w:rsid w:val="00931A09"/>
    <w:rsid w:val="00933F95"/>
    <w:rsid w:val="00934D59"/>
    <w:rsid w:val="00934D7C"/>
    <w:rsid w:val="00942638"/>
    <w:rsid w:val="00942BF0"/>
    <w:rsid w:val="009524A0"/>
    <w:rsid w:val="00953257"/>
    <w:rsid w:val="00962CEE"/>
    <w:rsid w:val="00964B41"/>
    <w:rsid w:val="0096521F"/>
    <w:rsid w:val="00965492"/>
    <w:rsid w:val="00972BE2"/>
    <w:rsid w:val="009751FA"/>
    <w:rsid w:val="00983249"/>
    <w:rsid w:val="00984120"/>
    <w:rsid w:val="00984BAE"/>
    <w:rsid w:val="00987763"/>
    <w:rsid w:val="00987777"/>
    <w:rsid w:val="00990E60"/>
    <w:rsid w:val="00991603"/>
    <w:rsid w:val="009916B1"/>
    <w:rsid w:val="00994A00"/>
    <w:rsid w:val="009A0B82"/>
    <w:rsid w:val="009A0D45"/>
    <w:rsid w:val="009A1361"/>
    <w:rsid w:val="009A13C1"/>
    <w:rsid w:val="009A2270"/>
    <w:rsid w:val="009A44C0"/>
    <w:rsid w:val="009A7444"/>
    <w:rsid w:val="009A7A36"/>
    <w:rsid w:val="009B2FC8"/>
    <w:rsid w:val="009B7356"/>
    <w:rsid w:val="009C0560"/>
    <w:rsid w:val="009C1D48"/>
    <w:rsid w:val="009C21B3"/>
    <w:rsid w:val="009C566D"/>
    <w:rsid w:val="009C5D5C"/>
    <w:rsid w:val="009D6318"/>
    <w:rsid w:val="009D7A8D"/>
    <w:rsid w:val="009E015A"/>
    <w:rsid w:val="009E4EB8"/>
    <w:rsid w:val="009E5A44"/>
    <w:rsid w:val="009E663D"/>
    <w:rsid w:val="009E7648"/>
    <w:rsid w:val="009F30D6"/>
    <w:rsid w:val="00A01AE4"/>
    <w:rsid w:val="00A12AC8"/>
    <w:rsid w:val="00A21F8D"/>
    <w:rsid w:val="00A22639"/>
    <w:rsid w:val="00A25011"/>
    <w:rsid w:val="00A256AE"/>
    <w:rsid w:val="00A2627D"/>
    <w:rsid w:val="00A3050B"/>
    <w:rsid w:val="00A3297C"/>
    <w:rsid w:val="00A32BDE"/>
    <w:rsid w:val="00A33F9C"/>
    <w:rsid w:val="00A360E9"/>
    <w:rsid w:val="00A371AB"/>
    <w:rsid w:val="00A37EA2"/>
    <w:rsid w:val="00A40C15"/>
    <w:rsid w:val="00A431C2"/>
    <w:rsid w:val="00A558DA"/>
    <w:rsid w:val="00A618D1"/>
    <w:rsid w:val="00A6363A"/>
    <w:rsid w:val="00A6541D"/>
    <w:rsid w:val="00A65896"/>
    <w:rsid w:val="00A66540"/>
    <w:rsid w:val="00A7516C"/>
    <w:rsid w:val="00A75C35"/>
    <w:rsid w:val="00A76E4B"/>
    <w:rsid w:val="00A82595"/>
    <w:rsid w:val="00A86F53"/>
    <w:rsid w:val="00A879C7"/>
    <w:rsid w:val="00A91AB8"/>
    <w:rsid w:val="00A92421"/>
    <w:rsid w:val="00A9431B"/>
    <w:rsid w:val="00A971C2"/>
    <w:rsid w:val="00AA33D9"/>
    <w:rsid w:val="00AA7FE9"/>
    <w:rsid w:val="00AB3869"/>
    <w:rsid w:val="00AB3D21"/>
    <w:rsid w:val="00AB3F9C"/>
    <w:rsid w:val="00AB5628"/>
    <w:rsid w:val="00AB6A49"/>
    <w:rsid w:val="00AC06CA"/>
    <w:rsid w:val="00AC114D"/>
    <w:rsid w:val="00AC19C1"/>
    <w:rsid w:val="00AC62EF"/>
    <w:rsid w:val="00AD35CE"/>
    <w:rsid w:val="00AE263F"/>
    <w:rsid w:val="00AF3E3D"/>
    <w:rsid w:val="00B011A4"/>
    <w:rsid w:val="00B13946"/>
    <w:rsid w:val="00B20C55"/>
    <w:rsid w:val="00B22A26"/>
    <w:rsid w:val="00B41EED"/>
    <w:rsid w:val="00B43051"/>
    <w:rsid w:val="00B47671"/>
    <w:rsid w:val="00B50C99"/>
    <w:rsid w:val="00B51835"/>
    <w:rsid w:val="00B55D24"/>
    <w:rsid w:val="00B569CC"/>
    <w:rsid w:val="00B6015D"/>
    <w:rsid w:val="00B61C14"/>
    <w:rsid w:val="00B636EA"/>
    <w:rsid w:val="00B860A5"/>
    <w:rsid w:val="00B91317"/>
    <w:rsid w:val="00B95054"/>
    <w:rsid w:val="00B96CC0"/>
    <w:rsid w:val="00BA3F5E"/>
    <w:rsid w:val="00BA4880"/>
    <w:rsid w:val="00BA658F"/>
    <w:rsid w:val="00BA7802"/>
    <w:rsid w:val="00BA7B60"/>
    <w:rsid w:val="00BB03A6"/>
    <w:rsid w:val="00BB4FFD"/>
    <w:rsid w:val="00BC0732"/>
    <w:rsid w:val="00BC080C"/>
    <w:rsid w:val="00BC4D3A"/>
    <w:rsid w:val="00BD0B90"/>
    <w:rsid w:val="00BD12B8"/>
    <w:rsid w:val="00BD3BC7"/>
    <w:rsid w:val="00BD3F54"/>
    <w:rsid w:val="00BD417A"/>
    <w:rsid w:val="00BD6DE9"/>
    <w:rsid w:val="00BE1727"/>
    <w:rsid w:val="00BE2E89"/>
    <w:rsid w:val="00BF36B9"/>
    <w:rsid w:val="00BF3AB8"/>
    <w:rsid w:val="00BF42DA"/>
    <w:rsid w:val="00C00843"/>
    <w:rsid w:val="00C01C0A"/>
    <w:rsid w:val="00C03E60"/>
    <w:rsid w:val="00C045A8"/>
    <w:rsid w:val="00C04DCC"/>
    <w:rsid w:val="00C074BD"/>
    <w:rsid w:val="00C10EBE"/>
    <w:rsid w:val="00C12617"/>
    <w:rsid w:val="00C148ED"/>
    <w:rsid w:val="00C175F7"/>
    <w:rsid w:val="00C1767C"/>
    <w:rsid w:val="00C22D88"/>
    <w:rsid w:val="00C26EF7"/>
    <w:rsid w:val="00C3157D"/>
    <w:rsid w:val="00C444D8"/>
    <w:rsid w:val="00C467F0"/>
    <w:rsid w:val="00C5283C"/>
    <w:rsid w:val="00C57E9C"/>
    <w:rsid w:val="00C61DB4"/>
    <w:rsid w:val="00C62AA9"/>
    <w:rsid w:val="00C74D53"/>
    <w:rsid w:val="00C812A3"/>
    <w:rsid w:val="00C933A1"/>
    <w:rsid w:val="00C93935"/>
    <w:rsid w:val="00C951FB"/>
    <w:rsid w:val="00CA468D"/>
    <w:rsid w:val="00CA6A6F"/>
    <w:rsid w:val="00CB10DB"/>
    <w:rsid w:val="00CB5298"/>
    <w:rsid w:val="00CB7CAC"/>
    <w:rsid w:val="00CC0E70"/>
    <w:rsid w:val="00CC1CAE"/>
    <w:rsid w:val="00CC5CB8"/>
    <w:rsid w:val="00CD424A"/>
    <w:rsid w:val="00CE1026"/>
    <w:rsid w:val="00CE169C"/>
    <w:rsid w:val="00CE4108"/>
    <w:rsid w:val="00CE54C0"/>
    <w:rsid w:val="00CF0490"/>
    <w:rsid w:val="00CF0512"/>
    <w:rsid w:val="00CF2255"/>
    <w:rsid w:val="00CF4F24"/>
    <w:rsid w:val="00CF5105"/>
    <w:rsid w:val="00CF67CE"/>
    <w:rsid w:val="00D045B0"/>
    <w:rsid w:val="00D046F9"/>
    <w:rsid w:val="00D04F6C"/>
    <w:rsid w:val="00D112D3"/>
    <w:rsid w:val="00D136C8"/>
    <w:rsid w:val="00D14CDA"/>
    <w:rsid w:val="00D152E8"/>
    <w:rsid w:val="00D2052D"/>
    <w:rsid w:val="00D3112E"/>
    <w:rsid w:val="00D3116F"/>
    <w:rsid w:val="00D37385"/>
    <w:rsid w:val="00D41F83"/>
    <w:rsid w:val="00D423C8"/>
    <w:rsid w:val="00D44CFF"/>
    <w:rsid w:val="00D514D9"/>
    <w:rsid w:val="00D52FED"/>
    <w:rsid w:val="00D54E17"/>
    <w:rsid w:val="00D6690B"/>
    <w:rsid w:val="00D66D41"/>
    <w:rsid w:val="00D72BE0"/>
    <w:rsid w:val="00D74FFF"/>
    <w:rsid w:val="00D7600D"/>
    <w:rsid w:val="00D76C93"/>
    <w:rsid w:val="00D82130"/>
    <w:rsid w:val="00D90AD6"/>
    <w:rsid w:val="00D91C37"/>
    <w:rsid w:val="00D966AB"/>
    <w:rsid w:val="00DA086C"/>
    <w:rsid w:val="00DA1070"/>
    <w:rsid w:val="00DA588F"/>
    <w:rsid w:val="00DB1F6F"/>
    <w:rsid w:val="00DC15B5"/>
    <w:rsid w:val="00DC72E5"/>
    <w:rsid w:val="00DC7C1D"/>
    <w:rsid w:val="00DD1227"/>
    <w:rsid w:val="00DD1AE5"/>
    <w:rsid w:val="00DD2390"/>
    <w:rsid w:val="00DD58AC"/>
    <w:rsid w:val="00DE4C43"/>
    <w:rsid w:val="00DF0139"/>
    <w:rsid w:val="00DF3A15"/>
    <w:rsid w:val="00DF6DCA"/>
    <w:rsid w:val="00E0233F"/>
    <w:rsid w:val="00E032EC"/>
    <w:rsid w:val="00E05772"/>
    <w:rsid w:val="00E11F8A"/>
    <w:rsid w:val="00E1391D"/>
    <w:rsid w:val="00E14A68"/>
    <w:rsid w:val="00E1578D"/>
    <w:rsid w:val="00E1775C"/>
    <w:rsid w:val="00E23D90"/>
    <w:rsid w:val="00E23E0D"/>
    <w:rsid w:val="00E26653"/>
    <w:rsid w:val="00E266F4"/>
    <w:rsid w:val="00E27E0D"/>
    <w:rsid w:val="00E27EDC"/>
    <w:rsid w:val="00E40F8F"/>
    <w:rsid w:val="00E44345"/>
    <w:rsid w:val="00E5048C"/>
    <w:rsid w:val="00E551A7"/>
    <w:rsid w:val="00E56D2C"/>
    <w:rsid w:val="00E62B32"/>
    <w:rsid w:val="00E84D5E"/>
    <w:rsid w:val="00E90711"/>
    <w:rsid w:val="00E90794"/>
    <w:rsid w:val="00E93701"/>
    <w:rsid w:val="00E94197"/>
    <w:rsid w:val="00E95195"/>
    <w:rsid w:val="00EA485D"/>
    <w:rsid w:val="00EA4EDF"/>
    <w:rsid w:val="00EA5AB0"/>
    <w:rsid w:val="00EA7F99"/>
    <w:rsid w:val="00EB1594"/>
    <w:rsid w:val="00EB231B"/>
    <w:rsid w:val="00EB44A0"/>
    <w:rsid w:val="00EB4C43"/>
    <w:rsid w:val="00EB751D"/>
    <w:rsid w:val="00EB7AF4"/>
    <w:rsid w:val="00EC05D0"/>
    <w:rsid w:val="00EC1A74"/>
    <w:rsid w:val="00EC263B"/>
    <w:rsid w:val="00EC5D32"/>
    <w:rsid w:val="00EC7C5C"/>
    <w:rsid w:val="00EE3A8A"/>
    <w:rsid w:val="00EE46D1"/>
    <w:rsid w:val="00EE47F0"/>
    <w:rsid w:val="00EE5E2F"/>
    <w:rsid w:val="00EE62F2"/>
    <w:rsid w:val="00EF26BC"/>
    <w:rsid w:val="00EF2DAE"/>
    <w:rsid w:val="00EF5144"/>
    <w:rsid w:val="00EF5680"/>
    <w:rsid w:val="00EF61D1"/>
    <w:rsid w:val="00F07943"/>
    <w:rsid w:val="00F07E2B"/>
    <w:rsid w:val="00F15941"/>
    <w:rsid w:val="00F16723"/>
    <w:rsid w:val="00F20105"/>
    <w:rsid w:val="00F216EE"/>
    <w:rsid w:val="00F229BD"/>
    <w:rsid w:val="00F2752C"/>
    <w:rsid w:val="00F3073E"/>
    <w:rsid w:val="00F309C1"/>
    <w:rsid w:val="00F319CF"/>
    <w:rsid w:val="00F324FD"/>
    <w:rsid w:val="00F34615"/>
    <w:rsid w:val="00F3762E"/>
    <w:rsid w:val="00F40206"/>
    <w:rsid w:val="00F40FFD"/>
    <w:rsid w:val="00F44699"/>
    <w:rsid w:val="00F57BDA"/>
    <w:rsid w:val="00F60F31"/>
    <w:rsid w:val="00F6289D"/>
    <w:rsid w:val="00F62B62"/>
    <w:rsid w:val="00F64DF1"/>
    <w:rsid w:val="00F671B8"/>
    <w:rsid w:val="00F749F0"/>
    <w:rsid w:val="00F7610E"/>
    <w:rsid w:val="00F80FC7"/>
    <w:rsid w:val="00F839C0"/>
    <w:rsid w:val="00F84477"/>
    <w:rsid w:val="00F90FA8"/>
    <w:rsid w:val="00F91526"/>
    <w:rsid w:val="00F95EE7"/>
    <w:rsid w:val="00F96ECC"/>
    <w:rsid w:val="00FA29F3"/>
    <w:rsid w:val="00FA3F4B"/>
    <w:rsid w:val="00FA43D4"/>
    <w:rsid w:val="00FB0A7E"/>
    <w:rsid w:val="00FB237B"/>
    <w:rsid w:val="00FB3602"/>
    <w:rsid w:val="00FC18D6"/>
    <w:rsid w:val="00FC661F"/>
    <w:rsid w:val="00FD14D7"/>
    <w:rsid w:val="00FD5AF7"/>
    <w:rsid w:val="00FE1D4B"/>
    <w:rsid w:val="00FE2872"/>
    <w:rsid w:val="00FE7029"/>
    <w:rsid w:val="00FE7588"/>
    <w:rsid w:val="00FF053E"/>
    <w:rsid w:val="00FF2D06"/>
    <w:rsid w:val="00FF372E"/>
    <w:rsid w:val="00FF41E7"/>
    <w:rsid w:val="00FF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ABF0AD6"/>
  <w15:chartTrackingRefBased/>
  <w15:docId w15:val="{C240C95E-B1F2-48DD-A47E-F2240AB6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80" w:line="259" w:lineRule="auto"/>
    </w:pPr>
    <w:rPr>
      <w:rFonts w:ascii="Arial" w:eastAsia="Droid Sans Fallback" w:hAnsi="Arial" w:cs="font512"/>
      <w:color w:val="00000A"/>
      <w:kern w:val="1"/>
      <w:szCs w:val="22"/>
      <w:lang w:val="en-GB"/>
    </w:rPr>
  </w:style>
  <w:style w:type="paragraph" w:styleId="Heading1">
    <w:name w:val="heading 1"/>
    <w:basedOn w:val="Normal"/>
    <w:next w:val="Normal"/>
    <w:qFormat/>
    <w:pPr>
      <w:keepNext/>
      <w:keepLines/>
      <w:pageBreakBefore/>
      <w:spacing w:line="240" w:lineRule="auto"/>
      <w:outlineLvl w:val="0"/>
    </w:pPr>
    <w:rPr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0" w:line="240" w:lineRule="auto"/>
      <w:outlineLvl w:val="1"/>
    </w:pPr>
    <w:rPr>
      <w:b/>
      <w:caps/>
      <w:color w:val="000000"/>
      <w:sz w:val="32"/>
      <w:szCs w:val="26"/>
    </w:rPr>
  </w:style>
  <w:style w:type="paragraph" w:styleId="Heading3">
    <w:name w:val="heading 3"/>
    <w:basedOn w:val="Normal"/>
    <w:next w:val="Normal"/>
    <w:qFormat/>
    <w:rsid w:val="009F30D6"/>
    <w:pPr>
      <w:keepNext/>
      <w:keepLines/>
      <w:spacing w:before="200" w:line="240" w:lineRule="auto"/>
      <w:outlineLvl w:val="2"/>
    </w:pPr>
    <w:rPr>
      <w:b/>
      <w:caps/>
      <w:color w:val="000000"/>
      <w:sz w:val="22"/>
      <w:szCs w:val="24"/>
      <w:u w:val="single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paragraph" w:styleId="Heading5">
    <w:name w:val="heading 5"/>
    <w:basedOn w:val="Heading4"/>
    <w:next w:val="Normal"/>
    <w:qFormat/>
    <w:p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BookTitle">
    <w:name w:val="Book Title"/>
    <w:qFormat/>
    <w:rPr>
      <w:b/>
      <w:bCs/>
      <w:i/>
      <w:iCs/>
      <w:spacing w:val="5"/>
    </w:rPr>
  </w:style>
  <w:style w:type="character" w:customStyle="1" w:styleId="TitleChar">
    <w:name w:val="Title Char"/>
    <w:rPr>
      <w:rFonts w:ascii="Frutiger LT Com 45 Light" w:hAnsi="Frutiger LT Com 45 Light" w:cs="font512"/>
      <w:b/>
      <w:caps/>
      <w:color w:val="FFFFFF"/>
      <w:spacing w:val="-10"/>
      <w:sz w:val="108"/>
      <w:szCs w:val="56"/>
      <w:lang w:val="en-AU"/>
    </w:rPr>
  </w:style>
  <w:style w:type="character" w:customStyle="1" w:styleId="Heading1Char">
    <w:name w:val="Heading 1 Char"/>
    <w:rPr>
      <w:rFonts w:ascii="Frutiger LT Com 45 Light" w:hAnsi="Frutiger LT Com 45 Light" w:cs="font512"/>
      <w:b/>
      <w:caps/>
      <w:color w:val="97D700"/>
      <w:sz w:val="40"/>
      <w:szCs w:val="32"/>
    </w:rPr>
  </w:style>
  <w:style w:type="character" w:customStyle="1" w:styleId="HeaderChar">
    <w:name w:val="Header Char"/>
    <w:basedOn w:val="DefaultParagraphFont0"/>
  </w:style>
  <w:style w:type="character" w:customStyle="1" w:styleId="FooterChar">
    <w:name w:val="Footer Char"/>
    <w:uiPriority w:val="99"/>
    <w:rPr>
      <w:rFonts w:ascii="Frutiger LT Com 45 Light" w:hAnsi="Frutiger LT Com 45 Light"/>
      <w:sz w:val="14"/>
    </w:rPr>
  </w:style>
  <w:style w:type="character" w:customStyle="1" w:styleId="SubtitleChar">
    <w:name w:val="Subtitle Char"/>
    <w:uiPriority w:val="11"/>
    <w:rPr>
      <w:rFonts w:ascii="Frutiger LT Com 45 Light" w:hAnsi="Frutiger LT Com 45 Light" w:cs="font512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rPr>
      <w:rFonts w:ascii="Frutiger LT Com 45 Light" w:hAnsi="Frutiger LT Com 45 Light" w:cs="font512"/>
      <w:b/>
      <w:caps/>
      <w:color w:val="000000"/>
      <w:sz w:val="32"/>
      <w:szCs w:val="26"/>
    </w:rPr>
  </w:style>
  <w:style w:type="character" w:customStyle="1" w:styleId="Heading3Char">
    <w:name w:val="Heading 3 Char"/>
    <w:rPr>
      <w:rFonts w:ascii="Frutiger LT Com 45 Light" w:hAnsi="Frutiger LT Com 45 Light" w:cs="font512"/>
      <w:b/>
      <w:caps/>
      <w:color w:val="000000"/>
      <w:szCs w:val="24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character" w:styleId="Hyperlink">
    <w:name w:val="Hyperlink"/>
    <w:rPr>
      <w:color w:val="0563C1"/>
      <w:u w:val="single"/>
      <w:lang/>
    </w:rPr>
  </w:style>
  <w:style w:type="character" w:customStyle="1" w:styleId="FootnoteTextChar">
    <w:name w:val="Footnote Text Char"/>
    <w:rPr>
      <w:rFonts w:ascii="Frutiger LT Com 45 Light" w:hAnsi="Frutiger LT Com 45 Light"/>
      <w:sz w:val="16"/>
      <w:szCs w:val="20"/>
    </w:rPr>
  </w:style>
  <w:style w:type="character" w:customStyle="1" w:styleId="footnotereference">
    <w:name w:val="footnote reference"/>
    <w:rPr>
      <w:rFonts w:ascii="Frutiger LT Com 45 Light" w:hAnsi="Frutiger LT Com 45 Light"/>
      <w:b w:val="0"/>
      <w:i w:val="0"/>
      <w:sz w:val="16"/>
      <w:vertAlign w:val="superscript"/>
    </w:rPr>
  </w:style>
  <w:style w:type="character" w:customStyle="1" w:styleId="Heading4Char">
    <w:name w:val="Heading 4 Char"/>
    <w:rPr>
      <w:rFonts w:ascii="Frutiger LT Com 45 Light" w:hAnsi="Frutiger LT Com 45 Light" w:cs="font512"/>
      <w:b/>
      <w:caps/>
      <w:color w:val="000000"/>
      <w:szCs w:val="24"/>
    </w:rPr>
  </w:style>
  <w:style w:type="character" w:customStyle="1" w:styleId="Heading5Char">
    <w:name w:val="Heading 5 Char"/>
    <w:rPr>
      <w:rFonts w:ascii="Frutiger LT Com 45 Light" w:hAnsi="Frutiger LT Com 45 Light" w:cs="font512"/>
      <w:b/>
      <w:caps/>
      <w:color w:val="000000"/>
      <w:szCs w:val="24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FreeSans"/>
    </w:rPr>
  </w:style>
  <w:style w:type="paragraph" w:styleId="Title">
    <w:name w:val="Title"/>
    <w:basedOn w:val="Normal"/>
    <w:next w:val="Normal"/>
    <w:qFormat/>
    <w:pPr>
      <w:spacing w:after="0" w:line="1000" w:lineRule="exact"/>
      <w:contextualSpacing/>
    </w:pPr>
    <w:rPr>
      <w:b/>
      <w:caps/>
      <w:color w:val="FFFFFF"/>
      <w:spacing w:val="-10"/>
      <w:sz w:val="108"/>
      <w:szCs w:val="56"/>
      <w:lang w:val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styleId="Subtitle">
    <w:name w:val="Subtitle"/>
    <w:basedOn w:val="Normal"/>
    <w:next w:val="Normal"/>
    <w:uiPriority w:val="11"/>
    <w:qFormat/>
    <w:pPr>
      <w:spacing w:after="0" w:line="720" w:lineRule="exact"/>
    </w:pPr>
    <w:rPr>
      <w:color w:val="00594F"/>
      <w:spacing w:val="15"/>
      <w:sz w:val="64"/>
      <w:szCs w:val="64"/>
      <w:lang w:val="en-AU"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ListNumber4">
    <w:name w:val="List Number 4"/>
    <w:basedOn w:val="Normal"/>
    <w:pPr>
      <w:ind w:left="1208" w:hanging="357"/>
      <w:contextualSpacing/>
    </w:pPr>
  </w:style>
  <w:style w:type="paragraph" w:styleId="ListNumber">
    <w:name w:val="List Number"/>
    <w:basedOn w:val="Normal"/>
    <w:pPr>
      <w:contextualSpacing/>
    </w:pPr>
  </w:style>
  <w:style w:type="paragraph" w:styleId="ListBullet">
    <w:name w:val="List Bullet"/>
    <w:basedOn w:val="Normal"/>
    <w:pPr>
      <w:contextualSpacing/>
    </w:pPr>
  </w:style>
  <w:style w:type="paragraph" w:styleId="ListBullet2">
    <w:name w:val="List Bullet 2"/>
    <w:basedOn w:val="Normal"/>
    <w:pPr>
      <w:contextualSpacing/>
    </w:pPr>
  </w:style>
  <w:style w:type="paragraph" w:styleId="ListBullet3">
    <w:name w:val="List Bullet 3"/>
    <w:basedOn w:val="Normal"/>
    <w:pPr>
      <w:ind w:left="851"/>
      <w:contextualSpacing/>
    </w:pPr>
  </w:style>
  <w:style w:type="paragraph" w:styleId="ListBullet4">
    <w:name w:val="List Bullet 4"/>
    <w:basedOn w:val="Normal"/>
    <w:pPr>
      <w:ind w:left="1135"/>
      <w:contextualSpacing/>
    </w:pPr>
  </w:style>
  <w:style w:type="paragraph" w:styleId="ListBullet5">
    <w:name w:val="List Bullet 5"/>
    <w:basedOn w:val="Normal"/>
    <w:pPr>
      <w:ind w:left="1418"/>
      <w:contextualSpacing/>
    </w:pPr>
  </w:style>
  <w:style w:type="paragraph" w:styleId="ListNumber2">
    <w:name w:val="List Number 2"/>
    <w:basedOn w:val="Normal"/>
    <w:pPr>
      <w:contextualSpacing/>
    </w:pPr>
  </w:style>
  <w:style w:type="paragraph" w:styleId="ListNumber3">
    <w:name w:val="List Number 3"/>
    <w:basedOn w:val="Normal"/>
    <w:pPr>
      <w:ind w:left="851"/>
      <w:contextualSpacing/>
    </w:pPr>
  </w:style>
  <w:style w:type="paragraph" w:styleId="ListNumber5">
    <w:name w:val="List Number 5"/>
    <w:basedOn w:val="Normal"/>
    <w:pPr>
      <w:ind w:left="1491" w:hanging="357"/>
      <w:contextualSpacing/>
    </w:pPr>
  </w:style>
  <w:style w:type="paragraph" w:customStyle="1" w:styleId="footnotetext">
    <w:name w:val="footnote text"/>
    <w:basedOn w:val="Normal"/>
    <w:pPr>
      <w:spacing w:line="240" w:lineRule="auto"/>
      <w:contextualSpacing/>
    </w:pPr>
    <w:rPr>
      <w:sz w:val="16"/>
      <w:szCs w:val="20"/>
    </w:rPr>
  </w:style>
  <w:style w:type="paragraph" w:styleId="TOC2">
    <w:name w:val="toc 2"/>
    <w:basedOn w:val="Normal"/>
    <w:next w:val="Normal"/>
    <w:autoRedefine/>
    <w:p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p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pPr>
      <w:spacing w:after="0"/>
      <w:contextualSpacing/>
    </w:pPr>
    <w:rPr>
      <w:i/>
      <w:sz w:val="18"/>
    </w:rPr>
  </w:style>
  <w:style w:type="paragraph" w:styleId="DocumentMap">
    <w:name w:val="Document Map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39"/>
    <w:rsid w:val="00EC1A74"/>
    <w:rPr>
      <w:rFonts w:ascii="Calibri" w:eastAsia="Calibri" w:hAnsi="Calibr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SI-Table">
    <w:name w:val="WSI - Table"/>
    <w:basedOn w:val="TableNormal"/>
    <w:uiPriority w:val="99"/>
    <w:rsid w:val="007B1CA2"/>
    <w:rPr>
      <w:rFonts w:ascii="Frutiger LT Com 45 Light" w:eastAsia="Calibri" w:hAnsi="Frutiger LT Com 45 Light"/>
      <w:color w:val="000000"/>
      <w:szCs w:val="22"/>
      <w:lang w:val="en-GB"/>
    </w:rPr>
    <w:tblPr>
      <w:tblInd w:w="0" w:type="nil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/>
    </w:tcPr>
    <w:tblStylePr w:type="firstRow">
      <w:pPr>
        <w:wordWrap/>
        <w:spacing w:beforeLines="0" w:before="100" w:beforeAutospacing="1" w:afterLines="0" w:after="100" w:afterAutospacing="1"/>
      </w:pPr>
      <w:rPr>
        <w:rFonts w:ascii="Palatino Linotype" w:hAnsi="Palatino Linotype" w:hint="default"/>
        <w:b/>
        <w:i w:val="0"/>
        <w:caps/>
        <w:smallCaps w:val="0"/>
        <w:color w:val="FFFFFF"/>
        <w:sz w:val="20"/>
        <w:szCs w:val="20"/>
      </w:rPr>
      <w:tblPr/>
      <w:tcPr>
        <w:shd w:val="clear" w:color="auto" w:fill="97D700"/>
      </w:tcPr>
    </w:tblStylePr>
  </w:style>
  <w:style w:type="paragraph" w:customStyle="1" w:styleId="ColorfulList-Accent11">
    <w:name w:val="Colorful List - Accent 11"/>
    <w:basedOn w:val="Normal"/>
    <w:qFormat/>
    <w:rsid w:val="00B96CC0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kern w:val="0"/>
      <w:sz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B3C61-83B2-4999-A64A-DF5C3B461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Hadi Setiawan</cp:lastModifiedBy>
  <cp:revision>6</cp:revision>
  <cp:lastPrinted>2014-07-24T09:51:00Z</cp:lastPrinted>
  <dcterms:created xsi:type="dcterms:W3CDTF">2019-07-09T15:36:00Z</dcterms:created>
  <dcterms:modified xsi:type="dcterms:W3CDTF">2019-07-09T15:57:00Z</dcterms:modified>
</cp:coreProperties>
</file>